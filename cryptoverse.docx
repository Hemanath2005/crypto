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63490">
      <w:pPr>
        <w:spacing w:before="100" w:beforeAutospacing="1" w:after="100" w:afterAutospacing="1" w:line="276" w:lineRule="auto"/>
        <w:jc w:val="center"/>
        <w:outlineLvl w:val="1"/>
        <w:rPr>
          <w:rFonts w:ascii="Times New Roman" w:hAnsi="Times New Roman" w:eastAsia="Times New Roman" w:cs="Times New Roman"/>
          <w:b/>
          <w:bCs/>
          <w:sz w:val="32"/>
          <w:szCs w:val="24"/>
          <w:u w:val="single"/>
          <w:lang w:eastAsia="en-IN"/>
        </w:rPr>
      </w:pPr>
      <w:r>
        <w:rPr>
          <w:rFonts w:ascii="Times New Roman" w:hAnsi="Times New Roman" w:eastAsia="Times New Roman" w:cs="Times New Roman"/>
          <w:b/>
          <w:bCs/>
          <w:sz w:val="32"/>
          <w:szCs w:val="24"/>
          <w:u w:val="single"/>
          <w:lang w:val="en-US" w:eastAsia="en-IN"/>
        </w:rPr>
        <w:t>CryptoVerse</w:t>
      </w:r>
      <w:r>
        <w:rPr>
          <w:rFonts w:ascii="Times New Roman" w:hAnsi="Times New Roman" w:eastAsia="Times New Roman" w:cs="Times New Roman"/>
          <w:b/>
          <w:bCs/>
          <w:sz w:val="32"/>
          <w:szCs w:val="24"/>
          <w:u w:val="single"/>
          <w:lang w:eastAsia="en-IN"/>
        </w:rPr>
        <w:t xml:space="preserve">: </w:t>
      </w:r>
      <w:r>
        <w:rPr>
          <w:rFonts w:ascii="Times New Roman" w:hAnsi="Times New Roman" w:eastAsia="Times New Roman" w:cs="Times New Roman"/>
          <w:b/>
          <w:bCs/>
          <w:sz w:val="32"/>
          <w:szCs w:val="24"/>
          <w:u w:val="single"/>
          <w:lang w:val="en-US" w:eastAsia="en-IN"/>
        </w:rPr>
        <w:t xml:space="preserve">A Cryptocurrency dashboard </w:t>
      </w:r>
    </w:p>
    <w:p w14:paraId="27E8DD40">
      <w:pPr>
        <w:spacing w:before="100" w:beforeAutospacing="1" w:after="100" w:afterAutospacing="1" w:line="276" w:lineRule="auto"/>
        <w:jc w:val="center"/>
        <w:outlineLvl w:val="1"/>
        <w:rPr>
          <w:rFonts w:ascii="Times New Roman" w:hAnsi="Times New Roman" w:eastAsia="Times New Roman" w:cs="Times New Roman"/>
          <w:b/>
          <w:bCs/>
          <w:sz w:val="32"/>
          <w:szCs w:val="24"/>
          <w:u w:val="single"/>
          <w:lang w:eastAsia="en-IN"/>
        </w:rPr>
      </w:pPr>
    </w:p>
    <w:p w14:paraId="20913716">
      <w:pPr>
        <w:tabs>
          <w:tab w:val="left" w:pos="740"/>
        </w:tabs>
        <w:autoSpaceDE w:val="0"/>
        <w:autoSpaceDN w:val="0"/>
        <w:spacing w:before="207" w:line="240" w:lineRule="auto"/>
        <w:ind w:left="743" w:hanging="340"/>
        <w:jc w:val="left"/>
        <w:rPr>
          <w:rFonts w:ascii="Times New Roman" w:hAnsi="Times New Roman" w:eastAsia="Times New Roman" w:cs="Times New Roman"/>
          <w:b/>
          <w:bCs/>
          <w:sz w:val="28"/>
          <w:szCs w:val="24"/>
          <w:lang w:eastAsia="en-IN"/>
        </w:rPr>
      </w:pPr>
      <w:r>
        <w:rPr>
          <w:rFonts w:hint="default" w:ascii="Calibri" w:hAnsi="Calibri" w:eastAsia="Calibri" w:cs="Calibri"/>
          <w:b/>
          <w:bCs/>
          <w:i w:val="0"/>
          <w:iCs w:val="0"/>
          <w:color w:val="auto"/>
          <w:sz w:val="24"/>
          <w:szCs w:val="22"/>
          <w:highlight w:val="none"/>
          <w:vertAlign w:val="baseline"/>
          <w:lang w:val="en-US" w:eastAsia="en-US" w:bidi="ar-SA"/>
        </w:rPr>
        <w:t xml:space="preserve">Project Title: CryptoVerse </w:t>
      </w:r>
    </w:p>
    <w:p w14:paraId="0EEF267F">
      <w:pPr>
        <w:tabs>
          <w:tab w:val="left" w:pos="740"/>
        </w:tabs>
        <w:autoSpaceDE w:val="0"/>
        <w:autoSpaceDN w:val="0"/>
        <w:spacing w:before="208" w:line="240" w:lineRule="auto"/>
        <w:ind w:left="743" w:hanging="340"/>
        <w:jc w:val="left"/>
        <w:rPr>
          <w:rFonts w:ascii="Times New Roman" w:hAnsi="Times New Roman" w:eastAsia="Times New Roman" w:cs="Times New Roman"/>
          <w:b/>
          <w:bCs/>
          <w:sz w:val="28"/>
          <w:szCs w:val="24"/>
          <w:lang w:eastAsia="en-IN"/>
        </w:rPr>
      </w:pPr>
      <w:r>
        <w:rPr>
          <w:rFonts w:hint="default" w:ascii="Calibri" w:hAnsi="Calibri" w:eastAsia="Calibri" w:cs="Calibri"/>
          <w:b/>
          <w:bCs/>
          <w:i w:val="0"/>
          <w:iCs w:val="0"/>
          <w:color w:val="auto"/>
          <w:spacing w:val="-4"/>
          <w:sz w:val="24"/>
          <w:szCs w:val="22"/>
          <w:highlight w:val="none"/>
          <w:vertAlign w:val="baseline"/>
          <w:lang w:val="en-US" w:eastAsia="en-US" w:bidi="ar-SA"/>
        </w:rPr>
        <w:t xml:space="preserve">Team </w:t>
      </w:r>
      <w:r>
        <w:rPr>
          <w:rFonts w:hint="default" w:ascii="Calibri" w:hAnsi="Calibri" w:eastAsia="Calibri" w:cs="Calibri"/>
          <w:b/>
          <w:bCs/>
          <w:i w:val="0"/>
          <w:iCs w:val="0"/>
          <w:color w:val="auto"/>
          <w:spacing w:val="-2"/>
          <w:sz w:val="24"/>
          <w:szCs w:val="22"/>
          <w:highlight w:val="none"/>
          <w:vertAlign w:val="baseline"/>
          <w:lang w:val="en-US" w:eastAsia="en-US" w:bidi="ar-SA"/>
        </w:rPr>
        <w:t>Members</w:t>
      </w:r>
      <w:r>
        <w:rPr>
          <w:rFonts w:hint="default" w:ascii="Calibri" w:hAnsi="Calibri" w:eastAsia="Calibri" w:cs="Calibri"/>
          <w:b w:val="0"/>
          <w:bCs w:val="0"/>
          <w:i w:val="0"/>
          <w:iCs w:val="0"/>
          <w:color w:val="auto"/>
          <w:spacing w:val="-2"/>
          <w:sz w:val="24"/>
          <w:szCs w:val="22"/>
          <w:highlight w:val="none"/>
          <w:vertAlign w:val="baseline"/>
          <w:lang w:val="en-US" w:eastAsia="en-US" w:bidi="ar-SA"/>
        </w:rPr>
        <w:t>:</w:t>
      </w:r>
    </w:p>
    <w:p w14:paraId="4189EF1B">
      <w:pPr>
        <w:tabs>
          <w:tab w:val="left" w:pos="4060"/>
        </w:tabs>
        <w:autoSpaceDE w:val="0"/>
        <w:autoSpaceDN w:val="0"/>
        <w:spacing w:before="207" w:line="240" w:lineRule="auto"/>
        <w:ind w:left="1103"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2"/>
          <w:szCs w:val="22"/>
          <w:highlight w:val="none"/>
          <w:vertAlign w:val="baseline"/>
          <w:lang w:val="en-US" w:eastAsia="en-US" w:bidi="ar-SA"/>
        </w:rPr>
        <w:drawing>
          <wp:inline distT="0" distB="0" distL="0" distR="0">
            <wp:extent cx="127000" cy="1181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127000" cy="118490"/>
                    </a:xfrm>
                    <a:prstGeom prst="rect">
                      <a:avLst/>
                    </a:prstGeom>
                  </pic:spPr>
                </pic:pic>
              </a:graphicData>
            </a:graphic>
          </wp:inline>
        </w:drawing>
      </w:r>
      <w:r>
        <w:rPr>
          <w:rFonts w:hint="default" w:cs="Calibri"/>
          <w:b w:val="0"/>
          <w:bCs w:val="0"/>
          <w:i w:val="0"/>
          <w:iCs w:val="0"/>
          <w:color w:val="auto"/>
          <w:sz w:val="22"/>
          <w:szCs w:val="22"/>
          <w:highlight w:val="none"/>
          <w:vertAlign w:val="baseline"/>
          <w:lang w:val="en-US" w:eastAsia="en-US" w:bidi="ar-SA"/>
        </w:rPr>
        <w:t>hemanath r b</w:t>
      </w:r>
      <w:r>
        <w:rPr>
          <w:rFonts w:hint="default" w:ascii="Calibri" w:hAnsi="Calibri" w:eastAsia="Calibri" w:cs="Calibri"/>
          <w:b w:val="0"/>
          <w:bCs w:val="0"/>
          <w:i w:val="0"/>
          <w:iCs w:val="0"/>
          <w:color w:val="auto"/>
          <w:sz w:val="24"/>
          <w:szCs w:val="22"/>
          <w:highlight w:val="none"/>
          <w:vertAlign w:val="baseline"/>
          <w:lang w:val="en-US" w:eastAsia="en-US" w:bidi="ar-SA"/>
        </w:rPr>
        <w:t>(</w:t>
      </w:r>
      <w:r>
        <w:rPr>
          <w:rFonts w:hint="default" w:ascii="Calibri" w:hAnsi="Calibri" w:eastAsia="Calibri" w:cs="Calibri"/>
          <w:b/>
          <w:bCs/>
          <w:i w:val="0"/>
          <w:iCs w:val="0"/>
          <w:color w:val="auto"/>
          <w:sz w:val="24"/>
          <w:szCs w:val="22"/>
          <w:highlight w:val="none"/>
          <w:vertAlign w:val="baseline"/>
          <w:lang w:val="en-US" w:eastAsia="en-US" w:bidi="ar-SA"/>
        </w:rPr>
        <w:t>Team Leader</w:t>
      </w:r>
      <w:r>
        <w:rPr>
          <w:rFonts w:hint="default" w:ascii="Calibri" w:hAnsi="Calibri" w:eastAsia="Calibri" w:cs="Calibri"/>
          <w:b w:val="0"/>
          <w:bCs w:val="0"/>
          <w:i w:val="0"/>
          <w:iCs w:val="0"/>
          <w:color w:val="auto"/>
          <w:sz w:val="24"/>
          <w:szCs w:val="22"/>
          <w:highlight w:val="none"/>
          <w:vertAlign w:val="baseline"/>
          <w:lang w:val="en-US" w:eastAsia="en-US" w:bidi="ar-SA"/>
        </w:rPr>
        <w:t>)</w:t>
      </w:r>
      <w:r>
        <w:tab/>
      </w:r>
      <w:r>
        <w:rPr>
          <w:rFonts w:hint="default" w:ascii="Calibri" w:hAnsi="Calibri" w:eastAsia="Calibri" w:cs="Calibri"/>
          <w:b w:val="0"/>
          <w:bCs w:val="0"/>
          <w:i w:val="0"/>
          <w:iCs w:val="0"/>
          <w:color w:val="auto"/>
          <w:sz w:val="24"/>
          <w:szCs w:val="22"/>
          <w:highlight w:val="none"/>
          <w:vertAlign w:val="baseline"/>
          <w:lang w:val="en-US" w:eastAsia="en-US" w:bidi="ar-SA"/>
        </w:rPr>
        <w:t>[Email Id:</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begin"/>
      </w:r>
      <w:r>
        <w:rPr>
          <w:rFonts w:hint="default" w:ascii="Calibri" w:hAnsi="Calibri" w:eastAsia="Calibri" w:cs="Calibri"/>
          <w:b w:val="0"/>
          <w:bCs w:val="0"/>
          <w:i w:val="0"/>
          <w:iCs w:val="0"/>
          <w:color w:val="auto"/>
          <w:sz w:val="24"/>
          <w:szCs w:val="22"/>
          <w:highlight w:val="none"/>
          <w:vertAlign w:val="baseline"/>
          <w:lang w:val="en-US" w:eastAsia="en-US" w:bidi="ar-SA"/>
        </w:rPr>
        <w:instrText xml:space="preserve"> HYPERLINK "mailto:e.suriya528@gmail.com?subject=" \o "mailto:e.suriya528@gmail.com?subject="</w:instrText>
      </w:r>
      <w:r>
        <w:rPr>
          <w:rFonts w:hint="default" w:ascii="Calibri" w:hAnsi="Calibri" w:eastAsia="Calibri" w:cs="Calibri"/>
          <w:b w:val="0"/>
          <w:bCs w:val="0"/>
          <w:i w:val="0"/>
          <w:iCs w:val="0"/>
          <w:color w:val="auto"/>
          <w:sz w:val="24"/>
          <w:szCs w:val="22"/>
          <w:highlight w:val="none"/>
          <w:vertAlign w:val="baseline"/>
          <w:lang w:val="en-US" w:eastAsia="en-US" w:bidi="ar-SA"/>
        </w:rPr>
        <w:fldChar w:fldCharType="separate"/>
      </w:r>
      <w:r>
        <w:rPr>
          <w:rFonts w:hint="default" w:cs="Calibri"/>
          <w:b w:val="0"/>
          <w:bCs w:val="0"/>
          <w:i w:val="0"/>
          <w:iCs w:val="0"/>
          <w:color w:val="auto"/>
          <w:sz w:val="24"/>
          <w:szCs w:val="22"/>
          <w:highlight w:val="none"/>
          <w:vertAlign w:val="baseline"/>
          <w:lang w:val="en-US" w:eastAsia="en-US" w:bidi="ar-SA"/>
        </w:rPr>
        <w:t>babbluhemanath</w:t>
      </w:r>
      <w:r>
        <w:rPr>
          <w:rStyle w:val="12"/>
          <w:rFonts w:hint="default" w:ascii="Calibri" w:hAnsi="Calibri" w:eastAsia="Calibri" w:cs="Calibri"/>
          <w:b w:val="0"/>
          <w:bCs w:val="0"/>
          <w:i w:val="0"/>
          <w:iCs w:val="0"/>
          <w:sz w:val="24"/>
          <w:szCs w:val="22"/>
          <w:highlight w:val="none"/>
          <w:vertAlign w:val="baseline"/>
          <w:lang w:val="en-US" w:eastAsia="en-US" w:bidi="ar-SA"/>
        </w:rPr>
        <w:t>@gmail.com</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end"/>
      </w:r>
      <w:r>
        <w:rPr>
          <w:rFonts w:hint="default" w:ascii="Calibri" w:hAnsi="Calibri" w:eastAsia="Calibri" w:cs="Calibri"/>
          <w:b w:val="0"/>
          <w:bCs w:val="0"/>
          <w:i w:val="0"/>
          <w:iCs w:val="0"/>
          <w:color w:val="auto"/>
          <w:spacing w:val="-2"/>
          <w:sz w:val="24"/>
          <w:szCs w:val="22"/>
          <w:highlight w:val="none"/>
          <w:vertAlign w:val="baseline"/>
          <w:lang w:val="en-US" w:eastAsia="en-US" w:bidi="ar-SA"/>
        </w:rPr>
        <w:t>]</w:t>
      </w:r>
    </w:p>
    <w:p w14:paraId="30F146F9">
      <w:pPr>
        <w:tabs>
          <w:tab w:val="left" w:pos="4080"/>
        </w:tabs>
        <w:autoSpaceDE w:val="0"/>
        <w:autoSpaceDN w:val="0"/>
        <w:spacing w:before="207" w:line="240" w:lineRule="auto"/>
        <w:ind w:left="1103"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2"/>
          <w:szCs w:val="22"/>
          <w:highlight w:val="none"/>
          <w:vertAlign w:val="baseline"/>
          <w:lang w:val="en-US" w:eastAsia="en-US" w:bidi="ar-SA"/>
        </w:rPr>
        <w:drawing>
          <wp:inline distT="0" distB="0" distL="0" distR="0">
            <wp:extent cx="127000" cy="11811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6" cstate="print"/>
                    <a:srcRect/>
                    <a:stretch>
                      <a:fillRect/>
                    </a:stretch>
                  </pic:blipFill>
                  <pic:spPr>
                    <a:xfrm>
                      <a:off x="0" y="0"/>
                      <a:ext cx="127000" cy="118490"/>
                    </a:xfrm>
                    <a:prstGeom prst="rect">
                      <a:avLst/>
                    </a:prstGeom>
                  </pic:spPr>
                </pic:pic>
              </a:graphicData>
            </a:graphic>
          </wp:inline>
        </w:drawing>
      </w:r>
      <w:r>
        <w:rPr>
          <w:rFonts w:hint="default" w:cs="Calibri"/>
          <w:b w:val="0"/>
          <w:bCs w:val="0"/>
          <w:i w:val="0"/>
          <w:iCs w:val="0"/>
          <w:color w:val="auto"/>
          <w:sz w:val="22"/>
          <w:szCs w:val="22"/>
          <w:highlight w:val="none"/>
          <w:vertAlign w:val="baseline"/>
          <w:lang w:val="en-US" w:eastAsia="en-US" w:bidi="ar-SA"/>
        </w:rPr>
        <w:t>abdul aziz a r</w:t>
      </w:r>
      <w:r>
        <w:tab/>
      </w:r>
      <w:r>
        <w:rPr>
          <w:rFonts w:hint="default" w:ascii="Calibri" w:hAnsi="Calibri" w:eastAsia="Calibri" w:cs="Calibri"/>
          <w:b w:val="0"/>
          <w:bCs w:val="0"/>
          <w:i w:val="0"/>
          <w:iCs w:val="0"/>
          <w:color w:val="auto"/>
          <w:sz w:val="24"/>
          <w:szCs w:val="22"/>
          <w:highlight w:val="none"/>
          <w:vertAlign w:val="baseline"/>
          <w:lang w:val="en-US" w:eastAsia="en-US" w:bidi="ar-SA"/>
        </w:rPr>
        <w:t>[Email Id:</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begin"/>
      </w:r>
      <w:r>
        <w:rPr>
          <w:rFonts w:hint="default" w:ascii="Calibri" w:hAnsi="Calibri" w:eastAsia="Calibri" w:cs="Calibri"/>
          <w:b w:val="0"/>
          <w:bCs w:val="0"/>
          <w:i w:val="0"/>
          <w:iCs w:val="0"/>
          <w:color w:val="auto"/>
          <w:sz w:val="24"/>
          <w:szCs w:val="22"/>
          <w:highlight w:val="none"/>
          <w:vertAlign w:val="baseline"/>
          <w:lang w:val="en-US" w:eastAsia="en-US" w:bidi="ar-SA"/>
        </w:rPr>
        <w:instrText xml:space="preserve"> HYPERLINK "mailto:dondinesh1430@gmail.com?subject=" \o "mailto:dondinesh1430@gmail.com?subject="</w:instrText>
      </w:r>
      <w:r>
        <w:rPr>
          <w:rFonts w:hint="default" w:ascii="Calibri" w:hAnsi="Calibri" w:eastAsia="Calibri" w:cs="Calibri"/>
          <w:b w:val="0"/>
          <w:bCs w:val="0"/>
          <w:i w:val="0"/>
          <w:iCs w:val="0"/>
          <w:color w:val="auto"/>
          <w:sz w:val="24"/>
          <w:szCs w:val="22"/>
          <w:highlight w:val="none"/>
          <w:vertAlign w:val="baseline"/>
          <w:lang w:val="en-US" w:eastAsia="en-US" w:bidi="ar-SA"/>
        </w:rPr>
        <w:fldChar w:fldCharType="separate"/>
      </w:r>
      <w:r>
        <w:rPr>
          <w:rFonts w:hint="default" w:cs="Calibri"/>
          <w:b w:val="0"/>
          <w:bCs w:val="0"/>
          <w:i w:val="0"/>
          <w:iCs w:val="0"/>
          <w:color w:val="auto"/>
          <w:sz w:val="24"/>
          <w:szCs w:val="22"/>
          <w:highlight w:val="none"/>
          <w:vertAlign w:val="baseline"/>
          <w:lang w:val="en-US" w:eastAsia="en-US" w:bidi="ar-SA"/>
        </w:rPr>
        <w:t>abdulaziznovember2004</w:t>
      </w:r>
      <w:r>
        <w:rPr>
          <w:rStyle w:val="12"/>
          <w:rFonts w:hint="default" w:ascii="Calibri" w:hAnsi="Calibri" w:eastAsia="Calibri" w:cs="Calibri"/>
          <w:b w:val="0"/>
          <w:bCs w:val="0"/>
          <w:i w:val="0"/>
          <w:iCs w:val="0"/>
          <w:sz w:val="24"/>
          <w:szCs w:val="22"/>
          <w:highlight w:val="none"/>
          <w:vertAlign w:val="baseline"/>
          <w:lang w:val="en-US" w:eastAsia="en-US" w:bidi="ar-SA"/>
        </w:rPr>
        <w:t>@gmail.com</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end"/>
      </w:r>
      <w:r>
        <w:rPr>
          <w:rFonts w:hint="default" w:ascii="Calibri" w:hAnsi="Calibri" w:eastAsia="Calibri" w:cs="Calibri"/>
          <w:b w:val="0"/>
          <w:bCs w:val="0"/>
          <w:i w:val="0"/>
          <w:iCs w:val="0"/>
          <w:color w:val="auto"/>
          <w:spacing w:val="-2"/>
          <w:sz w:val="24"/>
          <w:szCs w:val="22"/>
          <w:highlight w:val="none"/>
          <w:vertAlign w:val="baseline"/>
          <w:lang w:val="en-US" w:eastAsia="en-US" w:bidi="ar-SA"/>
        </w:rPr>
        <w:t>]</w:t>
      </w:r>
    </w:p>
    <w:p w14:paraId="2A07AF46">
      <w:pPr>
        <w:tabs>
          <w:tab w:val="left" w:pos="4060"/>
        </w:tabs>
        <w:autoSpaceDE w:val="0"/>
        <w:autoSpaceDN w:val="0"/>
        <w:spacing w:before="207" w:line="240" w:lineRule="auto"/>
        <w:ind w:left="1103"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2"/>
          <w:szCs w:val="22"/>
          <w:highlight w:val="none"/>
          <w:vertAlign w:val="baseline"/>
          <w:lang w:val="en-US" w:eastAsia="en-US" w:bidi="ar-SA"/>
        </w:rPr>
        <w:drawing>
          <wp:inline distT="0" distB="0" distL="0" distR="0">
            <wp:extent cx="127000" cy="1181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127000" cy="118490"/>
                    </a:xfrm>
                    <a:prstGeom prst="rect">
                      <a:avLst/>
                    </a:prstGeom>
                  </pic:spPr>
                </pic:pic>
              </a:graphicData>
            </a:graphic>
          </wp:inline>
        </w:drawing>
      </w:r>
      <w:r>
        <w:rPr>
          <w:rFonts w:hint="default" w:cs="Calibri"/>
          <w:b w:val="0"/>
          <w:bCs w:val="0"/>
          <w:i w:val="0"/>
          <w:iCs w:val="0"/>
          <w:color w:val="auto"/>
          <w:sz w:val="22"/>
          <w:szCs w:val="22"/>
          <w:highlight w:val="none"/>
          <w:vertAlign w:val="baseline"/>
          <w:lang w:val="en-US" w:eastAsia="en-US" w:bidi="ar-SA"/>
        </w:rPr>
        <w:t>prakash k</w:t>
      </w:r>
      <w:r>
        <w:tab/>
      </w:r>
      <w:r>
        <w:rPr>
          <w:rFonts w:hint="default" w:ascii="Calibri" w:hAnsi="Calibri" w:eastAsia="Calibri" w:cs="Calibri"/>
          <w:b w:val="0"/>
          <w:bCs w:val="0"/>
          <w:i w:val="0"/>
          <w:iCs w:val="0"/>
          <w:color w:val="auto"/>
          <w:sz w:val="24"/>
          <w:szCs w:val="22"/>
          <w:highlight w:val="none"/>
          <w:vertAlign w:val="baseline"/>
          <w:lang w:val="en-US" w:eastAsia="en-US" w:bidi="ar-SA"/>
        </w:rPr>
        <w:t>[Email Id:</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begin"/>
      </w:r>
      <w:r>
        <w:rPr>
          <w:rFonts w:hint="default" w:ascii="Calibri" w:hAnsi="Calibri" w:eastAsia="Calibri" w:cs="Calibri"/>
          <w:b w:val="0"/>
          <w:bCs w:val="0"/>
          <w:i w:val="0"/>
          <w:iCs w:val="0"/>
          <w:color w:val="auto"/>
          <w:sz w:val="24"/>
          <w:szCs w:val="22"/>
          <w:highlight w:val="none"/>
          <w:vertAlign w:val="baseline"/>
          <w:lang w:val="en-US" w:eastAsia="en-US" w:bidi="ar-SA"/>
        </w:rPr>
        <w:instrText xml:space="preserve"> HYPERLINK "mailto:giristark541@gmail.com?subject=" \o "mailto:giristark541@gmail.com?subject="</w:instrText>
      </w:r>
      <w:r>
        <w:rPr>
          <w:rFonts w:hint="default" w:ascii="Calibri" w:hAnsi="Calibri" w:eastAsia="Calibri" w:cs="Calibri"/>
          <w:b w:val="0"/>
          <w:bCs w:val="0"/>
          <w:i w:val="0"/>
          <w:iCs w:val="0"/>
          <w:color w:val="auto"/>
          <w:sz w:val="24"/>
          <w:szCs w:val="22"/>
          <w:highlight w:val="none"/>
          <w:vertAlign w:val="baseline"/>
          <w:lang w:val="en-US" w:eastAsia="en-US" w:bidi="ar-SA"/>
        </w:rPr>
        <w:fldChar w:fldCharType="separate"/>
      </w:r>
      <w:r>
        <w:rPr>
          <w:rFonts w:hint="default" w:cs="Calibri"/>
          <w:b w:val="0"/>
          <w:bCs w:val="0"/>
          <w:i w:val="0"/>
          <w:iCs w:val="0"/>
          <w:color w:val="auto"/>
          <w:sz w:val="24"/>
          <w:szCs w:val="22"/>
          <w:highlight w:val="none"/>
          <w:vertAlign w:val="baseline"/>
          <w:lang w:val="en-US" w:eastAsia="en-US" w:bidi="ar-SA"/>
        </w:rPr>
        <w:t>prakash2005</w:t>
      </w:r>
      <w:r>
        <w:rPr>
          <w:rStyle w:val="12"/>
          <w:rFonts w:hint="default" w:ascii="Calibri" w:hAnsi="Calibri" w:eastAsia="Calibri" w:cs="Calibri"/>
          <w:b w:val="0"/>
          <w:bCs w:val="0"/>
          <w:i w:val="0"/>
          <w:iCs w:val="0"/>
          <w:sz w:val="24"/>
          <w:szCs w:val="22"/>
          <w:highlight w:val="none"/>
          <w:vertAlign w:val="baseline"/>
          <w:lang w:val="en-US" w:eastAsia="en-US" w:bidi="ar-SA"/>
        </w:rPr>
        <w:t>@gmail.com</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end"/>
      </w:r>
      <w:r>
        <w:rPr>
          <w:rFonts w:hint="default" w:ascii="Calibri" w:hAnsi="Calibri" w:eastAsia="Calibri" w:cs="Calibri"/>
          <w:b w:val="0"/>
          <w:bCs w:val="0"/>
          <w:i w:val="0"/>
          <w:iCs w:val="0"/>
          <w:color w:val="auto"/>
          <w:spacing w:val="-2"/>
          <w:sz w:val="24"/>
          <w:szCs w:val="22"/>
          <w:highlight w:val="none"/>
          <w:vertAlign w:val="baseline"/>
          <w:lang w:val="en-US" w:eastAsia="en-US" w:bidi="ar-SA"/>
        </w:rPr>
        <w:t>]</w:t>
      </w:r>
    </w:p>
    <w:p w14:paraId="5B6EBDE0">
      <w:pPr>
        <w:tabs>
          <w:tab w:val="left" w:pos="4080"/>
        </w:tabs>
        <w:autoSpaceDE w:val="0"/>
        <w:autoSpaceDN w:val="0"/>
        <w:spacing w:before="202" w:line="240" w:lineRule="auto"/>
        <w:ind w:left="1103"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2"/>
          <w:szCs w:val="22"/>
          <w:highlight w:val="none"/>
          <w:vertAlign w:val="baseline"/>
          <w:lang w:val="en-US" w:eastAsia="en-US" w:bidi="ar-SA"/>
        </w:rPr>
        <w:drawing>
          <wp:inline distT="0" distB="0" distL="0" distR="0">
            <wp:extent cx="127000" cy="11811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6" cstate="print"/>
                    <a:srcRect/>
                    <a:stretch>
                      <a:fillRect/>
                    </a:stretch>
                  </pic:blipFill>
                  <pic:spPr>
                    <a:xfrm>
                      <a:off x="0" y="0"/>
                      <a:ext cx="127000" cy="118490"/>
                    </a:xfrm>
                    <a:prstGeom prst="rect">
                      <a:avLst/>
                    </a:prstGeom>
                  </pic:spPr>
                </pic:pic>
              </a:graphicData>
            </a:graphic>
          </wp:inline>
        </w:drawing>
      </w:r>
      <w:r>
        <w:rPr>
          <w:rFonts w:hint="default" w:cs="Calibri"/>
          <w:b w:val="0"/>
          <w:bCs w:val="0"/>
          <w:i w:val="0"/>
          <w:iCs w:val="0"/>
          <w:color w:val="auto"/>
          <w:sz w:val="22"/>
          <w:szCs w:val="22"/>
          <w:highlight w:val="none"/>
          <w:vertAlign w:val="baseline"/>
          <w:lang w:val="en-US" w:eastAsia="en-US" w:bidi="ar-SA"/>
        </w:rPr>
        <w:t>rajesh k</w:t>
      </w:r>
      <w:r>
        <w:tab/>
      </w:r>
      <w:r>
        <w:rPr>
          <w:rFonts w:hint="default" w:ascii="Calibri" w:hAnsi="Calibri" w:eastAsia="Calibri" w:cs="Calibri"/>
          <w:b w:val="0"/>
          <w:bCs w:val="0"/>
          <w:i w:val="0"/>
          <w:iCs w:val="0"/>
          <w:color w:val="auto"/>
          <w:sz w:val="24"/>
          <w:szCs w:val="22"/>
          <w:highlight w:val="none"/>
          <w:vertAlign w:val="baseline"/>
          <w:lang w:val="en-US" w:eastAsia="en-US" w:bidi="ar-SA"/>
        </w:rPr>
        <w:t>[Email Id:</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begin"/>
      </w:r>
      <w:r>
        <w:rPr>
          <w:rFonts w:hint="default" w:ascii="Calibri" w:hAnsi="Calibri" w:eastAsia="Calibri" w:cs="Calibri"/>
          <w:b w:val="0"/>
          <w:bCs w:val="0"/>
          <w:i w:val="0"/>
          <w:iCs w:val="0"/>
          <w:color w:val="auto"/>
          <w:sz w:val="24"/>
          <w:szCs w:val="22"/>
          <w:highlight w:val="none"/>
          <w:vertAlign w:val="baseline"/>
          <w:lang w:val="en-US" w:eastAsia="en-US" w:bidi="ar-SA"/>
        </w:rPr>
        <w:instrText xml:space="preserve"> HYPERLINK "mailto:logenathanlogenathan852@gmail.com?subject=" \o "mailto:logenathanlogenathan852@gmail.com?subject="</w:instrText>
      </w:r>
      <w:r>
        <w:rPr>
          <w:rFonts w:hint="default" w:ascii="Calibri" w:hAnsi="Calibri" w:eastAsia="Calibri" w:cs="Calibri"/>
          <w:b w:val="0"/>
          <w:bCs w:val="0"/>
          <w:i w:val="0"/>
          <w:iCs w:val="0"/>
          <w:color w:val="auto"/>
          <w:sz w:val="24"/>
          <w:szCs w:val="22"/>
          <w:highlight w:val="none"/>
          <w:vertAlign w:val="baseline"/>
          <w:lang w:val="en-US" w:eastAsia="en-US" w:bidi="ar-SA"/>
        </w:rPr>
        <w:fldChar w:fldCharType="separate"/>
      </w:r>
      <w:r>
        <w:rPr>
          <w:rFonts w:hint="default" w:cs="Calibri"/>
          <w:b w:val="0"/>
          <w:bCs w:val="0"/>
          <w:i w:val="0"/>
          <w:iCs w:val="0"/>
          <w:color w:val="auto"/>
          <w:sz w:val="24"/>
          <w:szCs w:val="22"/>
          <w:highlight w:val="none"/>
          <w:vertAlign w:val="baseline"/>
          <w:lang w:val="en-US" w:eastAsia="en-US" w:bidi="ar-SA"/>
        </w:rPr>
        <w:t>rajesharmy007</w:t>
      </w:r>
      <w:r>
        <w:rPr>
          <w:rStyle w:val="12"/>
          <w:rFonts w:hint="default" w:ascii="Calibri" w:hAnsi="Calibri" w:eastAsia="Calibri" w:cs="Calibri"/>
          <w:b w:val="0"/>
          <w:bCs w:val="0"/>
          <w:i w:val="0"/>
          <w:iCs w:val="0"/>
          <w:sz w:val="24"/>
          <w:szCs w:val="22"/>
          <w:highlight w:val="none"/>
          <w:vertAlign w:val="baseline"/>
          <w:lang w:val="en-US" w:eastAsia="en-US" w:bidi="ar-SA"/>
        </w:rPr>
        <w:t>@gmail.com</w:t>
      </w:r>
      <w:r>
        <w:rPr>
          <w:rFonts w:hint="default" w:ascii="Calibri" w:hAnsi="Calibri" w:eastAsia="Calibri" w:cs="Calibri"/>
          <w:b w:val="0"/>
          <w:bCs w:val="0"/>
          <w:i w:val="0"/>
          <w:iCs w:val="0"/>
          <w:color w:val="auto"/>
          <w:sz w:val="24"/>
          <w:szCs w:val="22"/>
          <w:highlight w:val="none"/>
          <w:vertAlign w:val="baseline"/>
          <w:lang w:val="en-US" w:eastAsia="en-US" w:bidi="ar-SA"/>
        </w:rPr>
        <w:fldChar w:fldCharType="end"/>
      </w:r>
      <w:r>
        <w:rPr>
          <w:rFonts w:hint="default" w:ascii="Calibri" w:hAnsi="Calibri" w:eastAsia="Calibri" w:cs="Calibri"/>
          <w:b w:val="0"/>
          <w:bCs w:val="0"/>
          <w:i w:val="0"/>
          <w:iCs w:val="0"/>
          <w:color w:val="auto"/>
          <w:spacing w:val="-2"/>
          <w:sz w:val="24"/>
          <w:szCs w:val="22"/>
          <w:highlight w:val="none"/>
          <w:vertAlign w:val="baseline"/>
          <w:lang w:val="en-US" w:eastAsia="en-US" w:bidi="ar-SA"/>
        </w:rPr>
        <w:t>]</w:t>
      </w:r>
    </w:p>
    <w:p w14:paraId="73397ADE">
      <w:pPr>
        <w:tabs>
          <w:tab w:val="left" w:pos="4060"/>
        </w:tabs>
        <w:autoSpaceDE w:val="0"/>
        <w:autoSpaceDN w:val="0"/>
        <w:spacing w:before="207" w:line="240" w:lineRule="auto"/>
        <w:ind w:left="1103"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4"/>
          <w:szCs w:val="24"/>
          <w:highlight w:val="none"/>
          <w:vertAlign w:val="baseline"/>
          <w:lang w:val="en-US" w:eastAsia="en-US" w:bidi="ar-SA"/>
        </w:rPr>
        <w:drawing>
          <wp:inline distT="0" distB="0" distL="0" distR="0">
            <wp:extent cx="127000" cy="11811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6" cstate="print"/>
                    <a:srcRect/>
                    <a:stretch>
                      <a:fillRect/>
                    </a:stretch>
                  </pic:blipFill>
                  <pic:spPr>
                    <a:xfrm>
                      <a:off x="0" y="0"/>
                      <a:ext cx="127000" cy="118490"/>
                    </a:xfrm>
                    <a:prstGeom prst="rect">
                      <a:avLst/>
                    </a:prstGeom>
                  </pic:spPr>
                </pic:pic>
              </a:graphicData>
            </a:graphic>
          </wp:inline>
        </w:drawing>
      </w:r>
      <w:r>
        <w:rPr>
          <w:rFonts w:hint="default" w:cs="Calibri"/>
          <w:b w:val="0"/>
          <w:bCs w:val="0"/>
          <w:i w:val="0"/>
          <w:iCs w:val="0"/>
          <w:color w:val="auto"/>
          <w:sz w:val="24"/>
          <w:szCs w:val="24"/>
          <w:highlight w:val="none"/>
          <w:vertAlign w:val="baseline"/>
          <w:lang w:val="en-US" w:eastAsia="en-US" w:bidi="ar-SA"/>
        </w:rPr>
        <w:t>sachin m</w:t>
      </w:r>
      <w:r>
        <w:tab/>
      </w:r>
      <w:r>
        <w:rPr>
          <w:rFonts w:hint="default" w:ascii="Calibri" w:hAnsi="Calibri" w:eastAsia="Calibri" w:cs="Calibri"/>
          <w:b w:val="0"/>
          <w:bCs w:val="0"/>
          <w:i w:val="0"/>
          <w:iCs w:val="0"/>
          <w:color w:val="auto"/>
          <w:sz w:val="24"/>
          <w:szCs w:val="24"/>
          <w:highlight w:val="none"/>
          <w:vertAlign w:val="baseline"/>
          <w:lang w:val="en-US" w:eastAsia="en-US" w:bidi="ar-SA"/>
        </w:rPr>
        <w:t xml:space="preserve">[Email Id: </w:t>
      </w:r>
      <w:r>
        <w:rPr>
          <w:rFonts w:hint="default" w:ascii="Calibri" w:hAnsi="Calibri" w:eastAsia="Calibri" w:cs="Calibri"/>
          <w:b w:val="0"/>
          <w:bCs w:val="0"/>
          <w:i w:val="0"/>
          <w:iCs w:val="0"/>
          <w:color w:val="auto"/>
          <w:sz w:val="24"/>
          <w:szCs w:val="24"/>
          <w:highlight w:val="none"/>
          <w:vertAlign w:val="baseline"/>
          <w:lang w:val="en-US" w:eastAsia="en-US" w:bidi="ar-SA"/>
        </w:rPr>
        <w:fldChar w:fldCharType="begin"/>
      </w:r>
      <w:r>
        <w:rPr>
          <w:rFonts w:hint="default" w:ascii="Calibri" w:hAnsi="Calibri" w:eastAsia="Calibri" w:cs="Calibri"/>
          <w:b w:val="0"/>
          <w:bCs w:val="0"/>
          <w:i w:val="0"/>
          <w:iCs w:val="0"/>
          <w:color w:val="auto"/>
          <w:sz w:val="24"/>
          <w:szCs w:val="24"/>
          <w:highlight w:val="none"/>
          <w:vertAlign w:val="baseline"/>
          <w:lang w:val="en-US" w:eastAsia="en-US" w:bidi="ar-SA"/>
        </w:rPr>
        <w:instrText xml:space="preserve"> HYPERLINK "mailto:aadhiyuvaa007@gmail.com?subject=" \o "mailto:aadhiyuvaa007@gmail.com?subject="</w:instrText>
      </w:r>
      <w:r>
        <w:rPr>
          <w:rFonts w:hint="default" w:ascii="Calibri" w:hAnsi="Calibri" w:eastAsia="Calibri" w:cs="Calibri"/>
          <w:b w:val="0"/>
          <w:bCs w:val="0"/>
          <w:i w:val="0"/>
          <w:iCs w:val="0"/>
          <w:color w:val="auto"/>
          <w:sz w:val="24"/>
          <w:szCs w:val="24"/>
          <w:highlight w:val="none"/>
          <w:vertAlign w:val="baseline"/>
          <w:lang w:val="en-US" w:eastAsia="en-US" w:bidi="ar-SA"/>
        </w:rPr>
        <w:fldChar w:fldCharType="separate"/>
      </w:r>
      <w:r>
        <w:rPr>
          <w:rFonts w:hint="default" w:cs="Calibri"/>
          <w:b w:val="0"/>
          <w:bCs w:val="0"/>
          <w:i w:val="0"/>
          <w:iCs w:val="0"/>
          <w:color w:val="auto"/>
          <w:sz w:val="24"/>
          <w:szCs w:val="24"/>
          <w:highlight w:val="none"/>
          <w:vertAlign w:val="baseline"/>
          <w:lang w:val="en-US" w:eastAsia="en-US" w:bidi="ar-SA"/>
        </w:rPr>
        <w:t>sachinmani</w:t>
      </w:r>
      <w:bookmarkStart w:id="0" w:name="_GoBack"/>
      <w:bookmarkEnd w:id="0"/>
      <w:r>
        <w:rPr>
          <w:rStyle w:val="12"/>
          <w:rFonts w:hint="default" w:ascii="Calibri" w:hAnsi="Calibri" w:eastAsia="Calibri" w:cs="Calibri"/>
          <w:b w:val="0"/>
          <w:bCs w:val="0"/>
          <w:i w:val="0"/>
          <w:iCs w:val="0"/>
          <w:sz w:val="24"/>
          <w:szCs w:val="24"/>
          <w:highlight w:val="none"/>
          <w:vertAlign w:val="baseline"/>
          <w:lang w:val="en-US" w:eastAsia="en-US" w:bidi="ar-SA"/>
        </w:rPr>
        <w:t>@gmail.com</w:t>
      </w:r>
      <w:r>
        <w:rPr>
          <w:rFonts w:hint="default" w:ascii="Calibri" w:hAnsi="Calibri" w:eastAsia="Calibri" w:cs="Calibri"/>
          <w:b w:val="0"/>
          <w:bCs w:val="0"/>
          <w:i w:val="0"/>
          <w:iCs w:val="0"/>
          <w:color w:val="auto"/>
          <w:sz w:val="24"/>
          <w:szCs w:val="24"/>
          <w:highlight w:val="none"/>
          <w:vertAlign w:val="baseline"/>
          <w:lang w:val="en-US" w:eastAsia="en-US" w:bidi="ar-SA"/>
        </w:rPr>
        <w:fldChar w:fldCharType="end"/>
      </w:r>
      <w:r>
        <w:rPr>
          <w:rFonts w:hint="default" w:ascii="Calibri" w:hAnsi="Calibri" w:eastAsia="Calibri" w:cs="Calibri"/>
          <w:b w:val="0"/>
          <w:bCs w:val="0"/>
          <w:i w:val="0"/>
          <w:iCs w:val="0"/>
          <w:color w:val="auto"/>
          <w:spacing w:val="-2"/>
          <w:sz w:val="24"/>
          <w:szCs w:val="24"/>
          <w:highlight w:val="none"/>
          <w:vertAlign w:val="baseline"/>
          <w:lang w:val="en-US" w:eastAsia="en-US" w:bidi="ar-SA"/>
        </w:rPr>
        <w:t>]</w:t>
      </w:r>
    </w:p>
    <w:p w14:paraId="2B7EE76E">
      <w:pPr>
        <w:autoSpaceDE w:val="0"/>
        <w:autoSpaceDN w:val="0"/>
        <w:spacing w:before="166" w:line="240" w:lineRule="auto"/>
        <w:ind w:firstLine="0"/>
        <w:jc w:val="left"/>
        <w:rPr>
          <w:rFonts w:ascii="Times New Roman" w:hAnsi="Times New Roman" w:eastAsia="Times New Roman" w:cs="Times New Roman"/>
          <w:b/>
          <w:bCs/>
          <w:sz w:val="28"/>
          <w:szCs w:val="24"/>
          <w:lang w:eastAsia="en-IN"/>
        </w:rPr>
      </w:pPr>
      <w:r>
        <w:rPr>
          <w:rFonts w:ascii="Calibri" w:hAnsi="Calibri" w:eastAsia="Calibri" w:cs="Calibri"/>
          <w:b w:val="0"/>
          <w:bCs w:val="0"/>
          <w:i w:val="0"/>
          <w:iCs w:val="0"/>
          <w:color w:val="auto"/>
          <w:sz w:val="20"/>
          <w:szCs w:val="24"/>
          <w:highlight w:val="none"/>
          <w:vertAlign w:val="baseline"/>
          <w:lang w:val="en-US" w:eastAsia="en-US" w:bidi="ar-SA"/>
        </w:rPr>
        <w:pict>
          <v:group id="1031" o:spid="_x0000_s1026" o:spt="203" style="position:absolute;left:0pt;margin-left:84pt;margin-top:33.7pt;height:0.85pt;width:451.5pt;mso-position-horizontal-relative:page;mso-wrap-distance-bottom:0pt;mso-wrap-distance-top:0pt;z-index:-251657216;mso-width-relative:page;mso-height-relative:page;" coordsize="5734050,10795">
            <o:lock v:ext="edit"/>
            <v:shape id="1032" o:spid="_x0000_s1027" style="position:absolute;left:0;top:0;height:9525;width:5730875;" fillcolor="#9F9F9F" filled="t" stroked="f" coordsize="5730875,9525" path="m5730875,0l0,0,0,9525,5730875,9525,5730875,0xe">
              <v:path textboxrect="0,0,5730875,9525"/>
              <v:fill on="t" focussize="0,0"/>
              <v:stroke on="f"/>
              <v:imagedata o:title=""/>
              <o:lock v:ext="edit"/>
            </v:shape>
            <v:shape id="1033" o:spid="_x0000_s1028" style="position:absolute;left:5730621;top:1270;height:3175;width:3175;" fillcolor="#E2E2E2" filled="t" stroked="f" coordsize="3175,3175" path="m3175,0l0,0,0,3175,3175,3175,3175,0xe">
              <v:path textboxrect="0,0,3175,3175"/>
              <v:fill on="t" focussize="0,0"/>
              <v:stroke on="f"/>
              <v:imagedata o:title=""/>
              <o:lock v:ext="edit"/>
            </v:shape>
            <v:shape id="1034" o:spid="_x0000_s1029" style="position:absolute;left:317;top:1269;height:6350;width:5734050;" fillcolor="#9F9F9F" filled="t" stroked="f" coordsize="5734050,6350" path="m3175,3175l0,3175,0,6350,3175,6350,3175,3175xem5733478,0l5730303,0,5730303,3175,5733478,3175,5733478,0xe">
              <v:path textboxrect="0,0,5734050,6350"/>
              <v:fill on="t" focussize="0,0"/>
              <v:stroke on="f"/>
              <v:imagedata o:title=""/>
              <o:lock v:ext="edit"/>
            </v:shape>
            <v:shape id="1035" o:spid="_x0000_s1030" style="position:absolute;left:5730621;top:4444;height:3175;width:3175;" fillcolor="#E2E2E2" filled="t" stroked="f" coordsize="3175,3175" path="m3175,0l0,0,0,3175,3175,3175,3175,0xe">
              <v:path textboxrect="0,0,3175,3175"/>
              <v:fill on="t" focussize="0,0"/>
              <v:stroke on="f"/>
              <v:imagedata o:title=""/>
              <o:lock v:ext="edit"/>
            </v:shape>
            <v:shape id="1036" o:spid="_x0000_s1031" style="position:absolute;left:317;top:7620;height:3175;width:3175;" fillcolor="#9F9F9F" filled="t" stroked="f" coordsize="3175,3175" path="m3175,0l0,0,0,3175,3175,3175,3175,0xe">
              <v:path textboxrect="0,0,3175,3175"/>
              <v:fill on="t" focussize="0,0"/>
              <v:stroke on="f"/>
              <v:imagedata o:title=""/>
              <o:lock v:ext="edit"/>
            </v:shape>
            <v:shape id="1037" o:spid="_x0000_s1032" style="position:absolute;left:317;top:7619;height:3175;width:5734050;" fillcolor="#E2E2E2" filled="t" stroked="f" coordsize="5734050,3175" path="m5730240,0l3175,0,0,0,0,3175,3175,3175,5730240,3175,5730240,0xem5733478,0l5730303,0,5730303,3175,5733478,3175,5733478,0xe">
              <v:path textboxrect="0,0,5734050,3175"/>
              <v:fill on="t" focussize="0,0"/>
              <v:stroke on="f"/>
              <v:imagedata o:title=""/>
              <o:lock v:ext="edit"/>
            </v:shape>
            <w10:wrap type="topAndBottom"/>
          </v:group>
        </w:pict>
      </w:r>
    </w:p>
    <w:p w14:paraId="126DE1A8">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p>
    <w:p w14:paraId="323EB50C">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INTRODUCTION</w:t>
      </w:r>
    </w:p>
    <w:p w14:paraId="6B98E326">
      <w:pPr>
        <w:spacing w:before="100" w:beforeAutospacing="1" w:after="100" w:afterAutospacing="1" w:line="276"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 crypto currency dashboard that displays historical price data over the past five years is a powerful tool for investors seeking a comprehensive understanding of market dynamics.This feature-rich interface offers users a detailed historical perspective on the performance of various crypto currencies, enabling insightful analysis and informed decision-making.Through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cryptocurrency portfolios, the dashboard serves as an educational resource, empowering users to grasp the evolving nature of crypto currency markets and the nuanced factors shaping price movements over an extended period.</w:t>
      </w:r>
    </w:p>
    <w:p w14:paraId="4BF8ED96">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DESCRIPTION</w:t>
      </w:r>
    </w:p>
    <w:p w14:paraId="6CBE3310">
      <w:pPr>
        <w:spacing w:before="100" w:beforeAutospacing="1" w:after="100" w:afterAutospacing="1" w:line="276"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Cryptoverse is a sophisticated cryptocurrency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cryptocurrencies and compare their performance over time. Cryptoverse not only serves as a powerful tool for optimizing investment portfolios but also acts as an educational resource, helping users understand the evolving nature of cryptocurrency.</w:t>
      </w:r>
    </w:p>
    <w:p w14:paraId="09A3DD9F">
      <w:pPr>
        <w:spacing w:before="100" w:beforeAutospacing="1" w:after="100" w:afterAutospacing="1" w:line="276" w:lineRule="auto"/>
        <w:jc w:val="both"/>
        <w:outlineLvl w:val="2"/>
        <w:rPr>
          <w:rFonts w:ascii="Times New Roman" w:hAnsi="Times New Roman" w:eastAsia="Times New Roman" w:cs="Times New Roman"/>
          <w:sz w:val="24"/>
          <w:szCs w:val="24"/>
          <w:lang w:eastAsia="en-IN"/>
        </w:rPr>
      </w:pPr>
    </w:p>
    <w:p w14:paraId="039F7A9E">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 xml:space="preserve">FEATURES OF </w:t>
      </w:r>
      <w:r>
        <w:rPr>
          <w:rFonts w:ascii="Times New Roman" w:hAnsi="Times New Roman" w:eastAsia="Times New Roman" w:cs="Times New Roman"/>
          <w:b/>
          <w:bCs/>
          <w:sz w:val="28"/>
          <w:szCs w:val="24"/>
          <w:lang w:val="en-US" w:eastAsia="en-IN"/>
        </w:rPr>
        <w:t>CRYPTOVERSE:</w:t>
      </w:r>
    </w:p>
    <w:p w14:paraId="38D63914">
      <w:pPr>
        <w:numPr>
          <w:ilvl w:val="0"/>
          <w:numId w:val="1"/>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Fast and optimized performance using Vite</w:t>
      </w:r>
    </w:p>
    <w:p w14:paraId="45A5E906">
      <w:pPr>
        <w:numPr>
          <w:ilvl w:val="0"/>
          <w:numId w:val="1"/>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Search functionality to find cryptocurrencies quickly</w:t>
      </w:r>
    </w:p>
    <w:p w14:paraId="4E091F19">
      <w:pPr>
        <w:numPr>
          <w:ilvl w:val="0"/>
          <w:numId w:val="1"/>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Display real-time cryptocurrency data (if API integration is used)</w:t>
      </w:r>
    </w:p>
    <w:p w14:paraId="3A6116A6">
      <w:pPr>
        <w:numPr>
          <w:ilvl w:val="0"/>
          <w:numId w:val="1"/>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Responsive UI for a seamless user experience</w:t>
      </w:r>
    </w:p>
    <w:p w14:paraId="50762CE2">
      <w:pPr>
        <w:numPr>
          <w:ilvl w:val="0"/>
          <w:numId w:val="1"/>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Interactive charts for price trends</w:t>
      </w:r>
    </w:p>
    <w:p w14:paraId="030E9A4D">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PRE-REQUISITES</w:t>
      </w:r>
    </w:p>
    <w:p w14:paraId="2CAFC9DD">
      <w:p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Here are the key prerequisites for developing a frontend application using React.js:</w:t>
      </w:r>
    </w:p>
    <w:p w14:paraId="3E2C5618">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NODE.JS AND NPM</w:t>
      </w:r>
    </w:p>
    <w:p w14:paraId="0A9E7A8C">
      <w:pPr>
        <w:numPr>
          <w:ilvl w:val="0"/>
          <w:numId w:val="2"/>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7B58ED13">
      <w:pPr>
        <w:numPr>
          <w:ilvl w:val="0"/>
          <w:numId w:val="2"/>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Install:</w:t>
      </w:r>
      <w:r>
        <w:rPr>
          <w:rFonts w:ascii="Times New Roman" w:hAnsi="Times New Roman" w:eastAsia="Times New Roman" w:cs="Times New Roman"/>
          <w:sz w:val="24"/>
          <w:szCs w:val="24"/>
          <w:lang w:eastAsia="en-IN"/>
        </w:rPr>
        <w:t xml:space="preserve"> Download from </w:t>
      </w:r>
      <w:r>
        <w:fldChar w:fldCharType="begin"/>
      </w:r>
      <w:r>
        <w:instrText xml:space="preserve"> HYPERLINK "https://nodejs.org/en/download/" \t "_blank" </w:instrText>
      </w:r>
      <w:r>
        <w:fldChar w:fldCharType="separate"/>
      </w:r>
      <w:r>
        <w:rPr>
          <w:rFonts w:ascii="Times New Roman" w:hAnsi="Times New Roman" w:eastAsia="Times New Roman" w:cs="Times New Roman"/>
          <w:color w:val="0000FF"/>
          <w:sz w:val="24"/>
          <w:szCs w:val="24"/>
          <w:u w:val="single"/>
          <w:lang w:eastAsia="en-IN"/>
        </w:rPr>
        <w:t>https://nodejs.org/en/download/</w:t>
      </w:r>
      <w:r>
        <w:fldChar w:fldCharType="end"/>
      </w:r>
      <w:r>
        <w:rPr>
          <w:rFonts w:ascii="Times New Roman" w:hAnsi="Times New Roman" w:eastAsia="Times New Roman" w:cs="Times New Roman"/>
          <w:sz w:val="24"/>
          <w:szCs w:val="24"/>
          <w:lang w:eastAsia="en-IN"/>
        </w:rPr>
        <w:t>.</w:t>
      </w:r>
    </w:p>
    <w:p w14:paraId="2CB32744">
      <w:pPr>
        <w:numPr>
          <w:ilvl w:val="0"/>
          <w:numId w:val="2"/>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Installation Instructions:</w:t>
      </w:r>
      <w:r>
        <w:rPr>
          <w:rFonts w:ascii="Times New Roman" w:hAnsi="Times New Roman" w:eastAsia="Times New Roman" w:cs="Times New Roman"/>
          <w:sz w:val="24"/>
          <w:szCs w:val="24"/>
          <w:lang w:eastAsia="en-IN"/>
        </w:rPr>
        <w:t xml:space="preserve"> Follow the guide at </w:t>
      </w:r>
      <w:r>
        <w:fldChar w:fldCharType="begin"/>
      </w:r>
      <w:r>
        <w:instrText xml:space="preserve"> HYPERLINK "https://nodejs.org/en/download/package-manager/" \t "_blank" </w:instrText>
      </w:r>
      <w:r>
        <w:fldChar w:fldCharType="separate"/>
      </w:r>
      <w:r>
        <w:rPr>
          <w:rFonts w:ascii="Times New Roman" w:hAnsi="Times New Roman" w:eastAsia="Times New Roman" w:cs="Times New Roman"/>
          <w:color w:val="0000FF"/>
          <w:sz w:val="24"/>
          <w:szCs w:val="24"/>
          <w:u w:val="single"/>
          <w:lang w:eastAsia="en-IN"/>
        </w:rPr>
        <w:t>https://nodejs.org/en/download/package-manager/</w:t>
      </w:r>
      <w:r>
        <w:fldChar w:fldCharType="end"/>
      </w:r>
      <w:r>
        <w:rPr>
          <w:rFonts w:ascii="Times New Roman" w:hAnsi="Times New Roman" w:eastAsia="Times New Roman" w:cs="Times New Roman"/>
          <w:sz w:val="24"/>
          <w:szCs w:val="24"/>
          <w:lang w:eastAsia="en-IN"/>
        </w:rPr>
        <w:t>.</w:t>
      </w:r>
    </w:p>
    <w:p w14:paraId="0E63C70A">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REACT.JS</w:t>
      </w:r>
    </w:p>
    <w:p w14:paraId="7EEBC59B">
      <w:pPr>
        <w:numPr>
          <w:ilvl w:val="0"/>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3C2259F6">
      <w:pPr>
        <w:numPr>
          <w:ilvl w:val="0"/>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Setup:</w:t>
      </w:r>
      <w:r>
        <w:rPr>
          <w:rFonts w:ascii="Times New Roman" w:hAnsi="Times New Roman" w:eastAsia="Times New Roman" w:cs="Times New Roman"/>
          <w:sz w:val="24"/>
          <w:szCs w:val="24"/>
          <w:lang w:eastAsia="en-IN"/>
        </w:rPr>
        <w:t xml:space="preserve"> </w:t>
      </w:r>
    </w:p>
    <w:p w14:paraId="61526161">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Create a new React app: </w:t>
      </w:r>
    </w:p>
    <w:p w14:paraId="03E9AC15">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 xml:space="preserve">npx create-react-app </w:t>
      </w:r>
      <w:r>
        <w:rPr>
          <w:rFonts w:ascii="Times New Roman" w:hAnsi="Times New Roman" w:eastAsia="Times New Roman" w:cs="Times New Roman"/>
          <w:color w:val="FFFFFF"/>
          <w:sz w:val="24"/>
          <w:szCs w:val="24"/>
          <w:lang w:val="en-US" w:eastAsia="en-IN"/>
        </w:rPr>
        <w:t xml:space="preserve">CryptoVerse </w:t>
      </w:r>
    </w:p>
    <w:p w14:paraId="262C8AE9">
      <w:pPr>
        <w:spacing w:before="100" w:beforeAutospacing="1" w:after="100" w:afterAutospacing="1" w:line="276" w:lineRule="auto"/>
        <w:ind w:left="144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Replace fitflex with your preferred project name.</w:t>
      </w:r>
    </w:p>
    <w:p w14:paraId="1A65A613">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Navigate to the project directory: </w:t>
      </w:r>
    </w:p>
    <w:p w14:paraId="60DEA648">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E6C07B"/>
          <w:sz w:val="24"/>
          <w:szCs w:val="24"/>
          <w:lang w:eastAsia="en-IN"/>
        </w:rPr>
        <w:t>cd</w:t>
      </w:r>
      <w:r>
        <w:rPr>
          <w:rFonts w:ascii="Times New Roman" w:hAnsi="Times New Roman" w:eastAsia="Times New Roman" w:cs="Times New Roman"/>
          <w:color w:val="FFFFFF"/>
          <w:sz w:val="24"/>
          <w:szCs w:val="24"/>
          <w:lang w:eastAsia="en-IN"/>
        </w:rPr>
        <w:t xml:space="preserve"> </w:t>
      </w:r>
      <w:r>
        <w:rPr>
          <w:rFonts w:ascii="Times New Roman" w:hAnsi="Times New Roman" w:eastAsia="Times New Roman" w:cs="Times New Roman"/>
          <w:color w:val="FFFFFF"/>
          <w:sz w:val="24"/>
          <w:szCs w:val="24"/>
          <w:lang w:val="en-US" w:eastAsia="en-IN"/>
        </w:rPr>
        <w:t>crypto</w:t>
      </w:r>
    </w:p>
    <w:p w14:paraId="1D367891">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Start the development server: </w:t>
      </w:r>
    </w:p>
    <w:p w14:paraId="25B379DF">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 xml:space="preserve">npm </w:t>
      </w:r>
      <w:r>
        <w:rPr>
          <w:rFonts w:ascii="Times New Roman" w:hAnsi="Times New Roman" w:eastAsia="Times New Roman" w:cs="Times New Roman"/>
          <w:color w:val="FFFFFF"/>
          <w:sz w:val="24"/>
          <w:szCs w:val="24"/>
          <w:lang w:val="en-US" w:eastAsia="en-IN"/>
        </w:rPr>
        <w:t>start</w:t>
      </w:r>
    </w:p>
    <w:p w14:paraId="5A22D0A5">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Environment Variables:</w:t>
      </w:r>
    </w:p>
    <w:p w14:paraId="547F584A">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Create a .env file to store API keys (if applicable):(VITE_CRYPTO_API_KEY=your_api_key_here)</w:t>
      </w:r>
    </w:p>
    <w:p w14:paraId="1CDD8E79">
      <w:pPr>
        <w:numPr>
          <w:ilvl w:val="1"/>
          <w:numId w:val="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Access the app at </w:t>
      </w:r>
      <w:r>
        <w:fldChar w:fldCharType="begin"/>
      </w:r>
      <w:r>
        <w:instrText xml:space="preserve"> HYPERLINK "http://localhost:3000" \t "_blank" </w:instrText>
      </w:r>
      <w:r>
        <w:fldChar w:fldCharType="separate"/>
      </w:r>
      <w:r>
        <w:rPr>
          <w:rFonts w:ascii="Times New Roman" w:hAnsi="Times New Roman" w:eastAsia="Times New Roman" w:cs="Times New Roman"/>
          <w:color w:val="0000FF"/>
          <w:sz w:val="24"/>
          <w:szCs w:val="24"/>
          <w:u w:val="single"/>
          <w:lang w:eastAsia="en-IN"/>
        </w:rPr>
        <w:t>http://localhost:3000</w:t>
      </w:r>
      <w:r>
        <w:fldChar w:fldCharType="end"/>
      </w:r>
      <w:r>
        <w:rPr>
          <w:rFonts w:ascii="Times New Roman" w:hAnsi="Times New Roman" w:eastAsia="Times New Roman" w:cs="Times New Roman"/>
          <w:sz w:val="24"/>
          <w:szCs w:val="24"/>
          <w:lang w:eastAsia="en-IN"/>
        </w:rPr>
        <w:t xml:space="preserve"> in your web browser.</w:t>
      </w:r>
    </w:p>
    <w:p w14:paraId="674707F6">
      <w:pPr>
        <w:numPr>
          <w:ilvl w:val="0"/>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HTML, CSS, and JavaScript:</w:t>
      </w:r>
      <w:r>
        <w:rPr>
          <w:rFonts w:ascii="Times New Roman" w:hAnsi="Times New Roman" w:eastAsia="Times New Roman" w:cs="Times New Roman"/>
          <w:sz w:val="24"/>
          <w:szCs w:val="24"/>
          <w:lang w:eastAsia="en-IN"/>
        </w:rPr>
        <w:t xml:space="preserve"> Basic knowledge of HTML for creating the structure of your app, CSS for styling, and JavaScript for client-side interactivity is essential.</w:t>
      </w:r>
    </w:p>
    <w:p w14:paraId="666E70C6">
      <w:pPr>
        <w:numPr>
          <w:ilvl w:val="0"/>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Version Control:</w:t>
      </w:r>
      <w:r>
        <w:rPr>
          <w:rFonts w:ascii="Times New Roman" w:hAnsi="Times New Roman" w:eastAsia="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53C1A4C6">
      <w:pPr>
        <w:numPr>
          <w:ilvl w:val="1"/>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Git:</w:t>
      </w:r>
      <w:r>
        <w:rPr>
          <w:rFonts w:ascii="Times New Roman" w:hAnsi="Times New Roman" w:eastAsia="Times New Roman" w:cs="Times New Roman"/>
          <w:sz w:val="24"/>
          <w:szCs w:val="24"/>
          <w:lang w:eastAsia="en-IN"/>
        </w:rPr>
        <w:t xml:space="preserve"> Download and installation instructions can be found at </w:t>
      </w:r>
      <w:r>
        <w:fldChar w:fldCharType="begin"/>
      </w:r>
      <w:r>
        <w:instrText xml:space="preserve"> HYPERLINK "https://git-scm.com/downloads" \t "_blank" </w:instrText>
      </w:r>
      <w:r>
        <w:fldChar w:fldCharType="separate"/>
      </w:r>
      <w:r>
        <w:rPr>
          <w:rFonts w:ascii="Times New Roman" w:hAnsi="Times New Roman" w:eastAsia="Times New Roman" w:cs="Times New Roman"/>
          <w:color w:val="0000FF"/>
          <w:sz w:val="24"/>
          <w:szCs w:val="24"/>
          <w:u w:val="single"/>
          <w:lang w:eastAsia="en-IN"/>
        </w:rPr>
        <w:t>https://git-scm.com/downloads</w:t>
      </w:r>
      <w:r>
        <w:fldChar w:fldCharType="end"/>
      </w:r>
      <w:r>
        <w:rPr>
          <w:rFonts w:ascii="Times New Roman" w:hAnsi="Times New Roman" w:eastAsia="Times New Roman" w:cs="Times New Roman"/>
          <w:sz w:val="24"/>
          <w:szCs w:val="24"/>
          <w:lang w:eastAsia="en-IN"/>
        </w:rPr>
        <w:t>.</w:t>
      </w:r>
    </w:p>
    <w:p w14:paraId="4BE0C619">
      <w:pPr>
        <w:numPr>
          <w:ilvl w:val="0"/>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Development Environment:</w:t>
      </w:r>
      <w:r>
        <w:rPr>
          <w:rFonts w:ascii="Times New Roman" w:hAnsi="Times New Roman" w:eastAsia="Times New Roman" w:cs="Times New Roman"/>
          <w:sz w:val="24"/>
          <w:szCs w:val="24"/>
          <w:lang w:eastAsia="en-IN"/>
        </w:rPr>
        <w:t xml:space="preserve"> Choose a code editor or Integrated Development Environment (IDE) that suits your preferences, such as Visual Studio Code, Sublime Text, or WebStorm. </w:t>
      </w:r>
    </w:p>
    <w:p w14:paraId="315F0B21">
      <w:pPr>
        <w:numPr>
          <w:ilvl w:val="1"/>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Visual Studio Code:</w:t>
      </w:r>
      <w:r>
        <w:rPr>
          <w:rFonts w:ascii="Times New Roman" w:hAnsi="Times New Roman" w:eastAsia="Times New Roman" w:cs="Times New Roman"/>
          <w:sz w:val="24"/>
          <w:szCs w:val="24"/>
          <w:lang w:eastAsia="en-IN"/>
        </w:rPr>
        <w:t xml:space="preserve"> Download from </w:t>
      </w:r>
      <w:r>
        <w:fldChar w:fldCharType="begin"/>
      </w:r>
      <w:r>
        <w:instrText xml:space="preserve"> HYPERLINK "https://code.visualstudio.com/download" \t "_blank" </w:instrText>
      </w:r>
      <w:r>
        <w:fldChar w:fldCharType="separate"/>
      </w:r>
      <w:r>
        <w:rPr>
          <w:rFonts w:ascii="Times New Roman" w:hAnsi="Times New Roman" w:eastAsia="Times New Roman" w:cs="Times New Roman"/>
          <w:color w:val="0000FF"/>
          <w:sz w:val="24"/>
          <w:szCs w:val="24"/>
          <w:u w:val="single"/>
          <w:lang w:eastAsia="en-IN"/>
        </w:rPr>
        <w:t>https://code.visualstudio.com/download</w:t>
      </w:r>
      <w:r>
        <w:fldChar w:fldCharType="end"/>
      </w:r>
      <w:r>
        <w:rPr>
          <w:rFonts w:ascii="Times New Roman" w:hAnsi="Times New Roman" w:eastAsia="Times New Roman" w:cs="Times New Roman"/>
          <w:sz w:val="24"/>
          <w:szCs w:val="24"/>
          <w:lang w:eastAsia="en-IN"/>
        </w:rPr>
        <w:t>.</w:t>
      </w:r>
    </w:p>
    <w:p w14:paraId="5EE6E5D0">
      <w:pPr>
        <w:numPr>
          <w:ilvl w:val="1"/>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Sublime Text:</w:t>
      </w:r>
      <w:r>
        <w:rPr>
          <w:rFonts w:ascii="Times New Roman" w:hAnsi="Times New Roman" w:eastAsia="Times New Roman" w:cs="Times New Roman"/>
          <w:sz w:val="24"/>
          <w:szCs w:val="24"/>
          <w:lang w:eastAsia="en-IN"/>
        </w:rPr>
        <w:t xml:space="preserve"> Download from </w:t>
      </w:r>
      <w:r>
        <w:fldChar w:fldCharType="begin"/>
      </w:r>
      <w:r>
        <w:instrText xml:space="preserve"> HYPERLINK "https://www.sublimetext.com/download" \t "_blank" </w:instrText>
      </w:r>
      <w:r>
        <w:fldChar w:fldCharType="separate"/>
      </w:r>
      <w:r>
        <w:rPr>
          <w:rFonts w:ascii="Times New Roman" w:hAnsi="Times New Roman" w:eastAsia="Times New Roman" w:cs="Times New Roman"/>
          <w:color w:val="0000FF"/>
          <w:sz w:val="24"/>
          <w:szCs w:val="24"/>
          <w:u w:val="single"/>
          <w:lang w:eastAsia="en-IN"/>
        </w:rPr>
        <w:t>https://www.sublimetext.com/download</w:t>
      </w:r>
      <w:r>
        <w:fldChar w:fldCharType="end"/>
      </w:r>
      <w:r>
        <w:rPr>
          <w:rFonts w:ascii="Times New Roman" w:hAnsi="Times New Roman" w:eastAsia="Times New Roman" w:cs="Times New Roman"/>
          <w:sz w:val="24"/>
          <w:szCs w:val="24"/>
          <w:lang w:eastAsia="en-IN"/>
        </w:rPr>
        <w:t>.</w:t>
      </w:r>
    </w:p>
    <w:p w14:paraId="67256054">
      <w:pPr>
        <w:numPr>
          <w:ilvl w:val="1"/>
          <w:numId w:val="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WebStorm:</w:t>
      </w:r>
      <w:r>
        <w:rPr>
          <w:rFonts w:ascii="Times New Roman" w:hAnsi="Times New Roman" w:eastAsia="Times New Roman" w:cs="Times New Roman"/>
          <w:sz w:val="24"/>
          <w:szCs w:val="24"/>
          <w:lang w:eastAsia="en-IN"/>
        </w:rPr>
        <w:t xml:space="preserve"> Download from </w:t>
      </w:r>
      <w:r>
        <w:fldChar w:fldCharType="begin"/>
      </w:r>
      <w:r>
        <w:instrText xml:space="preserve"> HYPERLINK "https://www.jetbrains.com/webstorm/download" \t "_blank" </w:instrText>
      </w:r>
      <w:r>
        <w:fldChar w:fldCharType="separate"/>
      </w:r>
      <w:r>
        <w:rPr>
          <w:rFonts w:ascii="Times New Roman" w:hAnsi="Times New Roman" w:eastAsia="Times New Roman" w:cs="Times New Roman"/>
          <w:color w:val="0000FF"/>
          <w:sz w:val="24"/>
          <w:szCs w:val="24"/>
          <w:u w:val="single"/>
          <w:lang w:eastAsia="en-IN"/>
        </w:rPr>
        <w:t>https://www.jetbrains.com/webstorm/download</w:t>
      </w:r>
      <w:r>
        <w:fldChar w:fldCharType="end"/>
      </w:r>
      <w:r>
        <w:rPr>
          <w:rFonts w:ascii="Times New Roman" w:hAnsi="Times New Roman" w:eastAsia="Times New Roman" w:cs="Times New Roman"/>
          <w:sz w:val="24"/>
          <w:szCs w:val="24"/>
          <w:lang w:eastAsia="en-IN"/>
        </w:rPr>
        <w:t>.</w:t>
      </w:r>
    </w:p>
    <w:p w14:paraId="0E2CB235">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INSTALLATION:</w:t>
      </w:r>
    </w:p>
    <w:p w14:paraId="49D9A5D8">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TO GET THE APPLICATION PROJECT FROM DRIVE</w:t>
      </w:r>
    </w:p>
    <w:p w14:paraId="5976DAD1">
      <w:pPr>
        <w:spacing w:before="100" w:beforeAutospacing="1" w:after="100" w:afterAutospacing="1" w:line="276" w:lineRule="auto"/>
        <w:jc w:val="both"/>
        <w:rPr>
          <w:rFonts w:ascii="Times New Roman" w:hAnsi="Times New Roman" w:eastAsia="Times New Roman" w:cs="Times New Roman"/>
          <w:b/>
          <w:sz w:val="28"/>
          <w:szCs w:val="24"/>
          <w:lang w:eastAsia="en-IN"/>
        </w:rPr>
      </w:pPr>
      <w:r>
        <w:rPr>
          <w:rFonts w:ascii="Times New Roman" w:hAnsi="Times New Roman" w:eastAsia="Times New Roman" w:cs="Times New Roman"/>
          <w:b/>
          <w:sz w:val="28"/>
          <w:szCs w:val="24"/>
          <w:lang w:eastAsia="en-IN"/>
        </w:rPr>
        <w:t>Follow these steps:</w:t>
      </w:r>
    </w:p>
    <w:p w14:paraId="49383A28">
      <w:pPr>
        <w:numPr>
          <w:ilvl w:val="0"/>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Get the Code:</w:t>
      </w:r>
      <w:r>
        <w:rPr>
          <w:rFonts w:ascii="Times New Roman" w:hAnsi="Times New Roman" w:eastAsia="Times New Roman" w:cs="Times New Roman"/>
          <w:sz w:val="24"/>
          <w:szCs w:val="24"/>
          <w:lang w:eastAsia="en-IN"/>
        </w:rPr>
        <w:t xml:space="preserve"> </w:t>
      </w:r>
    </w:p>
    <w:p w14:paraId="737155DB">
      <w:pPr>
        <w:numPr>
          <w:ilvl w:val="1"/>
          <w:numId w:val="5"/>
        </w:numPr>
        <w:spacing w:before="100" w:beforeAutospacing="1" w:after="100" w:afterAutospacing="1" w:line="276" w:lineRule="auto"/>
        <w:jc w:val="both"/>
        <w:rPr>
          <w:rStyle w:val="12"/>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Download the code from the drive link (placeholder, to be provided): </w:t>
      </w:r>
      <w:r>
        <w:rPr>
          <w:rFonts w:ascii="Times New Roman" w:hAnsi="Times New Roman" w:eastAsia="Times New Roman" w:cs="Times New Roman"/>
          <w:sz w:val="24"/>
          <w:szCs w:val="24"/>
          <w:lang w:val="en-US" w:eastAsia="en-IN"/>
        </w:rPr>
        <w:fldChar w:fldCharType="begin"/>
      </w:r>
      <w:r>
        <w:rPr>
          <w:rFonts w:ascii="Times New Roman" w:hAnsi="Times New Roman" w:eastAsia="Times New Roman" w:cs="Times New Roman"/>
          <w:sz w:val="24"/>
          <w:szCs w:val="24"/>
          <w:lang w:val="en-US" w:eastAsia="en-IN"/>
        </w:rPr>
        <w:instrText xml:space="preserve"> HYPERLINK "https://drive.google.com/drive/folders/17yC9S36xHr5zMsDVsDcT6qYTMBY6GXHw" \o "https://drive.google.com/drive/folders/17yC9S36xHr5zMsDVsDcT6qYTMBY6GXHw"</w:instrText>
      </w:r>
      <w:r>
        <w:rPr>
          <w:rFonts w:ascii="Times New Roman" w:hAnsi="Times New Roman" w:eastAsia="Times New Roman" w:cs="Times New Roman"/>
          <w:sz w:val="24"/>
          <w:szCs w:val="24"/>
          <w:lang w:val="en-US" w:eastAsia="en-IN"/>
        </w:rPr>
        <w:fldChar w:fldCharType="separate"/>
      </w:r>
      <w:r>
        <w:rPr>
          <w:rStyle w:val="12"/>
          <w:rFonts w:ascii="Times New Roman" w:hAnsi="Times New Roman" w:eastAsia="Times New Roman" w:cs="Times New Roman"/>
          <w:sz w:val="24"/>
          <w:szCs w:val="24"/>
          <w:lang w:val="en-US" w:eastAsia="en-IN"/>
        </w:rPr>
        <w:t>https://drive.google.com/drive/folders/17yC9S36xHr5zMsDVsDcT6qYTMBY6GXHw</w:t>
      </w:r>
    </w:p>
    <w:p w14:paraId="37B66F9C">
      <w:pPr>
        <w:numPr>
          <w:ilvl w:val="0"/>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fldChar w:fldCharType="end"/>
      </w:r>
      <w:r>
        <w:rPr>
          <w:rFonts w:ascii="Times New Roman" w:hAnsi="Times New Roman" w:eastAsia="Times New Roman" w:cs="Times New Roman"/>
          <w:b/>
          <w:bCs/>
          <w:sz w:val="24"/>
          <w:szCs w:val="24"/>
          <w:lang w:eastAsia="en-IN"/>
        </w:rPr>
        <w:t>Install Dependencies:</w:t>
      </w:r>
      <w:r>
        <w:rPr>
          <w:rFonts w:ascii="Times New Roman" w:hAnsi="Times New Roman" w:eastAsia="Times New Roman" w:cs="Times New Roman"/>
          <w:sz w:val="24"/>
          <w:szCs w:val="24"/>
          <w:lang w:eastAsia="en-IN"/>
        </w:rPr>
        <w:t xml:space="preserve"> </w:t>
      </w:r>
    </w:p>
    <w:p w14:paraId="3371A0E8">
      <w:pPr>
        <w:numPr>
          <w:ilvl w:val="1"/>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Navigate into the cloned repository directory and install libraries: </w:t>
      </w:r>
    </w:p>
    <w:p w14:paraId="1B2CD85F">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E6C07B"/>
          <w:sz w:val="24"/>
          <w:szCs w:val="24"/>
          <w:lang w:eastAsia="en-IN"/>
        </w:rPr>
        <w:t>cd</w:t>
      </w:r>
      <w:r>
        <w:rPr>
          <w:rFonts w:ascii="Times New Roman" w:hAnsi="Times New Roman" w:eastAsia="Times New Roman" w:cs="Times New Roman"/>
          <w:color w:val="FFFFFF"/>
          <w:sz w:val="24"/>
          <w:szCs w:val="24"/>
          <w:lang w:eastAsia="en-IN"/>
        </w:rPr>
        <w:t xml:space="preserve"> </w:t>
      </w:r>
      <w:r>
        <w:rPr>
          <w:rFonts w:ascii="Times New Roman" w:hAnsi="Times New Roman" w:eastAsia="Times New Roman" w:cs="Times New Roman"/>
          <w:color w:val="FFFFFF"/>
          <w:sz w:val="24"/>
          <w:szCs w:val="24"/>
          <w:lang w:val="en-US" w:eastAsia="en-IN"/>
        </w:rPr>
        <w:t xml:space="preserve">crypto </w:t>
      </w:r>
    </w:p>
    <w:p w14:paraId="4A19EE48">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npm install</w:t>
      </w:r>
    </w:p>
    <w:p w14:paraId="45429F8D">
      <w:pPr>
        <w:numPr>
          <w:ilvl w:val="0"/>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Start the Development Server:</w:t>
      </w:r>
      <w:r>
        <w:rPr>
          <w:rFonts w:ascii="Times New Roman" w:hAnsi="Times New Roman" w:eastAsia="Times New Roman" w:cs="Times New Roman"/>
          <w:sz w:val="24"/>
          <w:szCs w:val="24"/>
          <w:lang w:eastAsia="en-IN"/>
        </w:rPr>
        <w:t xml:space="preserve"> </w:t>
      </w:r>
    </w:p>
    <w:p w14:paraId="49929FA9">
      <w:pPr>
        <w:numPr>
          <w:ilvl w:val="1"/>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To start the development server, execute the following command: </w:t>
      </w:r>
    </w:p>
    <w:p w14:paraId="055A408F">
      <w:pPr>
        <w:shd w:val="clear" w:color="auto" w:fill="121314"/>
        <w:spacing w:before="100" w:beforeAutospacing="1" w:after="100" w:afterAutospacing="1" w:line="276" w:lineRule="auto"/>
        <w:ind w:left="1440"/>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 xml:space="preserve">npm </w:t>
      </w:r>
      <w:r>
        <w:rPr>
          <w:rFonts w:ascii="Times New Roman" w:hAnsi="Times New Roman" w:eastAsia="Times New Roman" w:cs="Times New Roman"/>
          <w:color w:val="FFFFFF"/>
          <w:sz w:val="24"/>
          <w:szCs w:val="24"/>
          <w:lang w:val="en-US" w:eastAsia="en-IN"/>
        </w:rPr>
        <w:t>run dev</w:t>
      </w:r>
    </w:p>
    <w:p w14:paraId="6FA6E0EA">
      <w:pPr>
        <w:numPr>
          <w:ilvl w:val="0"/>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Access the App:</w:t>
      </w:r>
      <w:r>
        <w:rPr>
          <w:rFonts w:ascii="Times New Roman" w:hAnsi="Times New Roman" w:eastAsia="Times New Roman" w:cs="Times New Roman"/>
          <w:sz w:val="24"/>
          <w:szCs w:val="24"/>
          <w:lang w:eastAsia="en-IN"/>
        </w:rPr>
        <w:t xml:space="preserve"> </w:t>
      </w:r>
    </w:p>
    <w:p w14:paraId="69BA945F">
      <w:pPr>
        <w:numPr>
          <w:ilvl w:val="1"/>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Open your web browser and navigate to </w:t>
      </w:r>
      <w:r>
        <w:fldChar w:fldCharType="begin"/>
      </w:r>
      <w:r>
        <w:instrText xml:space="preserve"> HYPERLINK "http://localhost:3000" \t "_blank" </w:instrText>
      </w:r>
      <w:r>
        <w:fldChar w:fldCharType="separate"/>
      </w:r>
      <w:r>
        <w:rPr>
          <w:rFonts w:ascii="Times New Roman" w:hAnsi="Times New Roman" w:eastAsia="Times New Roman" w:cs="Times New Roman"/>
          <w:color w:val="0000FF"/>
          <w:sz w:val="24"/>
          <w:szCs w:val="24"/>
          <w:u w:val="single"/>
          <w:lang w:eastAsia="en-IN"/>
        </w:rPr>
        <w:t>http://localhost:3000</w:t>
      </w:r>
      <w:r>
        <w:fldChar w:fldCharType="end"/>
      </w:r>
      <w:r>
        <w:rPr>
          <w:rFonts w:ascii="Times New Roman" w:hAnsi="Times New Roman" w:eastAsia="Times New Roman" w:cs="Times New Roman"/>
          <w:sz w:val="24"/>
          <w:szCs w:val="24"/>
          <w:lang w:eastAsia="en-IN"/>
        </w:rPr>
        <w:t>.</w:t>
      </w:r>
    </w:p>
    <w:p w14:paraId="790166A3">
      <w:pPr>
        <w:numPr>
          <w:ilvl w:val="1"/>
          <w:numId w:val="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You should see the application's homepage, indicating that the installation and setup were successful.</w:t>
      </w:r>
    </w:p>
    <w:p w14:paraId="40D6909D">
      <w:pPr>
        <w:spacing w:before="100" w:beforeAutospacing="1" w:after="100" w:afterAutospacing="1" w:line="276"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You have successfully installed and set up the application on your local machine. You can now proceed with further customization, development, and testing as needed.</w:t>
      </w:r>
    </w:p>
    <w:p w14:paraId="1984D8A9">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PROJECT STRUCTURE</w:t>
      </w:r>
    </w:p>
    <w:p w14:paraId="59119981">
      <w:p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this project, the files are organized into key directories based on their purpose:</w:t>
      </w:r>
    </w:p>
    <w:p w14:paraId="14017A1E">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r>
        <w:drawing>
          <wp:inline distT="0" distB="0" distL="0" distR="0">
            <wp:extent cx="4181475" cy="5703570"/>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7" cstate="print"/>
                    <a:srcRect/>
                    <a:stretch>
                      <a:fillRect/>
                    </a:stretch>
                  </pic:blipFill>
                  <pic:spPr>
                    <a:xfrm>
                      <a:off x="0" y="0"/>
                      <a:ext cx="4181807" cy="5703607"/>
                    </a:xfrm>
                    <a:prstGeom prst="rect">
                      <a:avLst/>
                    </a:prstGeom>
                  </pic:spPr>
                </pic:pic>
              </a:graphicData>
            </a:graphic>
          </wp:inline>
        </w:drawing>
      </w:r>
    </w:p>
    <w:p w14:paraId="44DAC3DE">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p>
    <w:p w14:paraId="099AD9B4">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PROJECT FLOW</w:t>
      </w:r>
      <w:r>
        <w:rPr>
          <w:rFonts w:ascii="Times New Roman" w:hAnsi="Times New Roman" w:eastAsia="Times New Roman" w:cs="Times New Roman"/>
          <w:b/>
          <w:bCs/>
          <w:sz w:val="28"/>
          <w:szCs w:val="24"/>
          <w:lang w:val="en-US" w:eastAsia="en-IN"/>
        </w:rPr>
        <w:t>:</w:t>
      </w:r>
    </w:p>
    <w:p w14:paraId="01BB2F41">
      <w:pPr>
        <w:spacing w:before="100" w:beforeAutospacing="1" w:after="100" w:afterAutospacing="1" w:line="276" w:lineRule="auto"/>
        <w:jc w:val="both"/>
        <w:outlineLvl w:val="3"/>
        <w:rPr>
          <w:rFonts w:ascii="Times New Roman" w:hAnsi="Times New Roman" w:eastAsia="Times New Roman" w:cs="Times New Roman"/>
          <w:bCs/>
          <w:sz w:val="28"/>
          <w:szCs w:val="24"/>
          <w:lang w:eastAsia="en-IN"/>
        </w:rPr>
      </w:pPr>
      <w:r>
        <w:rPr>
          <w:rFonts w:ascii="Times New Roman" w:hAnsi="Times New Roman" w:eastAsia="Times New Roman" w:cs="Times New Roman"/>
          <w:bCs/>
          <w:sz w:val="28"/>
          <w:szCs w:val="24"/>
          <w:lang w:eastAsia="en-IN"/>
        </w:rPr>
        <w:t>PROJECT DEMO</w:t>
      </w:r>
    </w:p>
    <w:p w14:paraId="3EC8735D">
      <w:pPr>
        <w:pStyle w:val="24"/>
        <w:numPr>
          <w:ilvl w:val="0"/>
          <w:numId w:val="6"/>
        </w:numPr>
        <w:spacing w:before="100" w:beforeAutospacing="1" w:after="100" w:afterAutospacing="1" w:line="276" w:lineRule="auto"/>
        <w:rPr>
          <w:rStyle w:val="12"/>
          <w:rFonts w:ascii="Times New Roman" w:hAnsi="Times New Roman" w:eastAsia="Times New Roman" w:cs="Times New Roman"/>
          <w:sz w:val="24"/>
          <w:szCs w:val="23"/>
          <w:lang w:eastAsia="en-IN"/>
        </w:rPr>
      </w:pPr>
      <w:r>
        <w:rPr>
          <w:rFonts w:ascii="Times New Roman" w:hAnsi="Times New Roman" w:eastAsia="Times New Roman" w:cs="Times New Roman"/>
          <w:b/>
          <w:bCs/>
          <w:sz w:val="24"/>
          <w:szCs w:val="23"/>
          <w:lang w:eastAsia="en-IN"/>
        </w:rPr>
        <w:t>Demo Link:</w:t>
      </w:r>
      <w:r>
        <w:rPr>
          <w:rFonts w:ascii="Times New Roman" w:hAnsi="Times New Roman" w:eastAsia="Times New Roman" w:cs="Times New Roman"/>
          <w:sz w:val="24"/>
          <w:szCs w:val="23"/>
          <w:lang w:eastAsia="en-IN"/>
        </w:rPr>
        <w:t xml:space="preserve"> </w:t>
      </w:r>
      <w:r>
        <w:rPr>
          <w:rFonts w:ascii="Times New Roman" w:hAnsi="Times New Roman" w:eastAsia="Times New Roman" w:cs="Times New Roman"/>
          <w:sz w:val="24"/>
          <w:szCs w:val="23"/>
          <w:lang w:val="en-US" w:eastAsia="en-IN"/>
        </w:rPr>
        <w:fldChar w:fldCharType="begin"/>
      </w:r>
      <w:r>
        <w:rPr>
          <w:rFonts w:ascii="Times New Roman" w:hAnsi="Times New Roman" w:eastAsia="Times New Roman" w:cs="Times New Roman"/>
          <w:sz w:val="24"/>
          <w:szCs w:val="23"/>
          <w:lang w:val="en-US" w:eastAsia="en-IN"/>
        </w:rPr>
        <w:instrText xml:space="preserve"> HYPERLINK "https://drive.google.com/file/d/16H92NdJFyYfr4xc3j_7nqRyiEv1H-23a/view?usp=drivesdk" \o "https://drive.google.com/file/d/16H92NdJFyYfr4xc3j_7nqRyiEv1H-23a/view?usp=drivesdk"</w:instrText>
      </w:r>
      <w:r>
        <w:rPr>
          <w:rFonts w:ascii="Times New Roman" w:hAnsi="Times New Roman" w:eastAsia="Times New Roman" w:cs="Times New Roman"/>
          <w:sz w:val="24"/>
          <w:szCs w:val="23"/>
          <w:lang w:val="en-US" w:eastAsia="en-IN"/>
        </w:rPr>
        <w:fldChar w:fldCharType="separate"/>
      </w:r>
      <w:r>
        <w:rPr>
          <w:rStyle w:val="12"/>
          <w:rFonts w:ascii="Times New Roman" w:hAnsi="Times New Roman" w:eastAsia="Times New Roman" w:cs="Times New Roman"/>
          <w:sz w:val="24"/>
          <w:szCs w:val="23"/>
          <w:lang w:val="en-US" w:eastAsia="en-IN"/>
        </w:rPr>
        <w:t>https://drive.google.com/file/d/16H92NdJFyYfr4xc3j_7nqRyiEv1H-23a/view?usp=drivesdk</w:t>
      </w:r>
    </w:p>
    <w:p w14:paraId="5D6143B3">
      <w:pPr>
        <w:numPr>
          <w:ilvl w:val="0"/>
          <w:numId w:val="6"/>
        </w:numPr>
        <w:spacing w:before="100" w:beforeAutospacing="1" w:after="100" w:afterAutospacing="1" w:line="276" w:lineRule="auto"/>
        <w:rPr>
          <w:rStyle w:val="12"/>
          <w:rFonts w:ascii="Times New Roman" w:hAnsi="Times New Roman" w:eastAsia="Times New Roman" w:cs="Times New Roman"/>
          <w:sz w:val="24"/>
          <w:szCs w:val="24"/>
          <w:lang w:eastAsia="en-IN"/>
        </w:rPr>
      </w:pPr>
      <w:r>
        <w:rPr>
          <w:rFonts w:ascii="Times New Roman" w:hAnsi="Times New Roman" w:eastAsia="Times New Roman" w:cs="Times New Roman"/>
          <w:sz w:val="24"/>
          <w:szCs w:val="23"/>
          <w:lang w:val="en-US" w:eastAsia="en-IN"/>
        </w:rPr>
        <w:fldChar w:fldCharType="end"/>
      </w:r>
      <w:r>
        <w:rPr>
          <w:rFonts w:ascii="Times New Roman" w:hAnsi="Times New Roman" w:eastAsia="Times New Roman" w:cs="Times New Roman"/>
          <w:sz w:val="24"/>
          <w:szCs w:val="23"/>
          <w:lang w:val="en-US" w:eastAsia="en-IN"/>
        </w:rPr>
        <w:t>Code link:</w:t>
      </w:r>
    </w:p>
    <w:p w14:paraId="58CB0446">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p>
    <w:p w14:paraId="5417C58D">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 xml:space="preserve">Component documentation </w:t>
      </w:r>
      <w:r>
        <w:rPr>
          <w:rFonts w:ascii="Times New Roman" w:hAnsi="Times New Roman" w:eastAsia="Times New Roman" w:cs="Times New Roman"/>
          <w:sz w:val="24"/>
          <w:szCs w:val="24"/>
          <w:lang w:val="en-US" w:eastAsia="en-IN"/>
        </w:rPr>
        <w:t>:</w:t>
      </w:r>
    </w:p>
    <w:p w14:paraId="58D246AF">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 xml:space="preserve">    </w:t>
      </w:r>
      <w:r>
        <w:rPr>
          <w:rFonts w:ascii="Times New Roman" w:hAnsi="Times New Roman" w:eastAsia="Times New Roman" w:cs="Times New Roman"/>
          <w:b/>
          <w:bCs/>
          <w:sz w:val="24"/>
          <w:szCs w:val="24"/>
          <w:lang w:val="en-US" w:eastAsia="en-IN"/>
        </w:rPr>
        <w:t>key Components</w:t>
      </w:r>
      <w:r>
        <w:rPr>
          <w:rFonts w:ascii="Times New Roman" w:hAnsi="Times New Roman" w:eastAsia="Times New Roman" w:cs="Times New Roman"/>
          <w:sz w:val="24"/>
          <w:szCs w:val="24"/>
          <w:lang w:val="en-US" w:eastAsia="en-IN"/>
        </w:rPr>
        <w:t>:</w:t>
      </w:r>
    </w:p>
    <w:p w14:paraId="79A1CFCE">
      <w:pPr>
        <w:pStyle w:val="24"/>
        <w:numPr>
          <w:ilvl w:val="0"/>
          <w:numId w:val="7"/>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Cryptocurrencies.jsx - Fetches and displays the list of cryptocurrencies</w:t>
      </w:r>
    </w:p>
    <w:p w14:paraId="6B284768">
      <w:pPr>
        <w:pStyle w:val="24"/>
        <w:numPr>
          <w:ilvl w:val="0"/>
          <w:numId w:val="8"/>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CryptoDetails.jsx - Shows detailed cryptocurrency data</w:t>
      </w:r>
    </w:p>
    <w:p w14:paraId="67E63786">
      <w:pPr>
        <w:pStyle w:val="24"/>
        <w:numPr>
          <w:ilvl w:val="0"/>
          <w:numId w:val="9"/>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LineChart.jsx - Displays price trends using a chart library</w:t>
      </w:r>
    </w:p>
    <w:p w14:paraId="366833BD">
      <w:pPr>
        <w:numPr>
          <w:ilvl w:val="0"/>
          <w:numId w:val="0"/>
        </w:numPr>
        <w:spacing w:before="100" w:beforeAutospacing="1" w:after="100" w:afterAutospacing="1" w:line="276" w:lineRule="auto"/>
        <w:jc w:val="both"/>
        <w:rPr>
          <w:rFonts w:ascii="Times New Roman" w:hAnsi="Times New Roman" w:eastAsia="Times New Roman" w:cs="Times New Roman"/>
          <w:b w:val="0"/>
          <w:bCs w:val="0"/>
          <w:sz w:val="24"/>
          <w:szCs w:val="24"/>
          <w:lang w:eastAsia="en-IN"/>
        </w:rPr>
      </w:pPr>
      <w:r>
        <w:rPr>
          <w:rFonts w:ascii="Times New Roman" w:hAnsi="Times New Roman" w:eastAsia="Times New Roman" w:cs="Times New Roman"/>
          <w:sz w:val="24"/>
          <w:szCs w:val="24"/>
          <w:lang w:val="en-US" w:eastAsia="en-IN"/>
        </w:rPr>
        <w:t xml:space="preserve">   </w:t>
      </w:r>
      <w:r>
        <w:rPr>
          <w:rFonts w:ascii="Times New Roman" w:hAnsi="Times New Roman" w:eastAsia="Times New Roman" w:cs="Times New Roman"/>
          <w:b/>
          <w:bCs/>
          <w:sz w:val="24"/>
          <w:szCs w:val="24"/>
          <w:lang w:val="en-US" w:eastAsia="en-IN"/>
        </w:rPr>
        <w:t>Reusable Component</w:t>
      </w:r>
      <w:r>
        <w:rPr>
          <w:rFonts w:ascii="Times New Roman" w:hAnsi="Times New Roman" w:eastAsia="Times New Roman" w:cs="Times New Roman"/>
          <w:b w:val="0"/>
          <w:bCs w:val="0"/>
          <w:sz w:val="24"/>
          <w:szCs w:val="24"/>
          <w:lang w:val="en-US" w:eastAsia="en-IN"/>
        </w:rPr>
        <w:t>s:</w:t>
      </w:r>
    </w:p>
    <w:p w14:paraId="1F50B770">
      <w:pPr>
        <w:pStyle w:val="24"/>
        <w:numPr>
          <w:ilvl w:val="0"/>
          <w:numId w:val="10"/>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Navbar.jsx - A reusable navigation bar</w:t>
      </w:r>
    </w:p>
    <w:p w14:paraId="135F7907">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State management:</w:t>
      </w:r>
    </w:p>
    <w:p w14:paraId="6E096895">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 xml:space="preserve">     Global State:</w:t>
      </w:r>
    </w:p>
    <w:p w14:paraId="08033D9D">
      <w:pPr>
        <w:pStyle w:val="24"/>
        <w:numPr>
          <w:ilvl w:val="0"/>
          <w:numId w:val="11"/>
        </w:num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Redux Toolkit is used for managing cryptocurrency data globally (store.js)</w:t>
      </w:r>
    </w:p>
    <w:p w14:paraId="566CE78D">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Local State:</w:t>
      </w:r>
    </w:p>
    <w:p w14:paraId="12AC84B3">
      <w:pPr>
        <w:pStyle w:val="24"/>
        <w:numPr>
          <w:ilvl w:val="0"/>
          <w:numId w:val="12"/>
        </w:num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useState hooks for managing search input and UI states.</w:t>
      </w:r>
    </w:p>
    <w:p w14:paraId="0042B00C">
      <w:pPr>
        <w:spacing w:before="100" w:beforeAutospacing="1" w:after="100" w:afterAutospacing="1" w:line="276" w:lineRule="auto"/>
        <w:jc w:val="both"/>
        <w:rPr>
          <w:rFonts w:ascii="Times New Roman" w:hAnsi="Times New Roman" w:eastAsia="Times New Roman" w:cs="Times New Roman"/>
          <w:sz w:val="24"/>
          <w:szCs w:val="24"/>
          <w:lang w:eastAsia="en-IN"/>
        </w:rPr>
      </w:pPr>
    </w:p>
    <w:p w14:paraId="401CC37E">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STYLING:</w:t>
      </w:r>
    </w:p>
    <w:p w14:paraId="304B1FDC">
      <w:pPr>
        <w:numPr>
          <w:ilvl w:val="0"/>
          <w:numId w:val="0"/>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CSS Frameworks/Libraries:</w:t>
      </w:r>
    </w:p>
    <w:p w14:paraId="242F9E75">
      <w:pPr>
        <w:pStyle w:val="24"/>
        <w:numPr>
          <w:ilvl w:val="0"/>
          <w:numId w:val="13"/>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Tailwind CSS or Styled Components for styling.</w:t>
      </w:r>
    </w:p>
    <w:p w14:paraId="1AB5D5D4">
      <w:pPr>
        <w:spacing w:before="100" w:beforeAutospacing="1" w:after="100" w:afterAutospacing="1" w:line="276" w:lineRule="auto"/>
        <w:jc w:val="both"/>
        <w:outlineLvl w:val="3"/>
        <w:rPr>
          <w:rFonts w:ascii="Times New Roman" w:hAnsi="Times New Roman" w:eastAsia="Times New Roman" w:cs="Times New Roman"/>
          <w:sz w:val="24"/>
          <w:szCs w:val="24"/>
          <w:lang w:eastAsia="en-IN"/>
        </w:rPr>
      </w:pPr>
    </w:p>
    <w:p w14:paraId="7536E02F">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PROJECT EXECUTION</w:t>
      </w:r>
    </w:p>
    <w:p w14:paraId="587DF267">
      <w:p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After completing the code, run the React application using:</w:t>
      </w:r>
    </w:p>
    <w:p w14:paraId="005709EA">
      <w:pPr>
        <w:shd w:val="clear" w:color="auto" w:fill="121314"/>
        <w:spacing w:after="0" w:line="276" w:lineRule="auto"/>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npm start</w:t>
      </w:r>
    </w:p>
    <w:p w14:paraId="7B1B7F4C">
      <w:pPr>
        <w:shd w:val="clear" w:color="auto" w:fill="121314"/>
        <w:spacing w:after="0" w:line="276" w:lineRule="auto"/>
        <w:jc w:val="both"/>
        <w:rPr>
          <w:rFonts w:ascii="Times New Roman" w:hAnsi="Times New Roman" w:eastAsia="Times New Roman" w:cs="Times New Roman"/>
          <w:color w:val="FFFFFF"/>
          <w:sz w:val="24"/>
          <w:szCs w:val="24"/>
          <w:lang w:eastAsia="en-IN"/>
        </w:rPr>
      </w:pPr>
      <w:r>
        <w:rPr>
          <w:rFonts w:ascii="Times New Roman" w:hAnsi="Times New Roman" w:eastAsia="Times New Roman" w:cs="Times New Roman"/>
          <w:color w:val="FFFFFF"/>
          <w:sz w:val="24"/>
          <w:szCs w:val="24"/>
          <w:lang w:eastAsia="en-IN"/>
        </w:rPr>
        <w:t>npm run dev</w:t>
      </w:r>
    </w:p>
    <w:p w14:paraId="30BD3C90">
      <w:pPr>
        <w:spacing w:before="100" w:beforeAutospacing="1" w:after="100" w:afterAutospacing="1" w:line="276" w:lineRule="auto"/>
        <w:jc w:val="both"/>
        <w:outlineLvl w:val="3"/>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eastAsia="en-IN"/>
        </w:rPr>
        <w:t>SCREENSHOTS OF THE APPLICATION</w:t>
      </w:r>
    </w:p>
    <w:p w14:paraId="116EE46A">
      <w:pPr>
        <w:numPr>
          <w:ilvl w:val="0"/>
          <w:numId w:val="14"/>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 xml:space="preserve">It's the UI of the application </w:t>
      </w:r>
    </w:p>
    <w:p w14:paraId="1548C0DB">
      <w:pPr>
        <w:spacing w:before="100" w:beforeAutospacing="1" w:after="100" w:afterAutospacing="1" w:line="276" w:lineRule="auto"/>
        <w:jc w:val="both"/>
        <w:outlineLvl w:val="0"/>
        <w:rPr>
          <w:rFonts w:ascii="Times New Roman" w:hAnsi="Times New Roman" w:eastAsia="Times New Roman" w:cs="Times New Roman"/>
          <w:b/>
          <w:bCs/>
          <w:kern w:val="36"/>
          <w:sz w:val="24"/>
          <w:szCs w:val="24"/>
          <w:lang w:eastAsia="en-IN"/>
        </w:rPr>
      </w:pPr>
    </w:p>
    <w:p w14:paraId="0C11F89C">
      <w:pPr>
        <w:spacing w:before="100" w:beforeAutospacing="1" w:after="100" w:afterAutospacing="1" w:line="276" w:lineRule="auto"/>
        <w:jc w:val="both"/>
        <w:outlineLvl w:val="0"/>
        <w:rPr>
          <w:rFonts w:ascii="Times New Roman" w:hAnsi="Times New Roman" w:eastAsia="Times New Roman" w:cs="Times New Roman"/>
          <w:b/>
          <w:bCs/>
          <w:kern w:val="36"/>
          <w:sz w:val="24"/>
          <w:szCs w:val="24"/>
          <w:lang w:eastAsia="en-IN"/>
        </w:rPr>
      </w:pPr>
    </w:p>
    <w:p w14:paraId="52FB83D9">
      <w:pPr>
        <w:spacing w:before="100" w:beforeAutospacing="1" w:after="100" w:afterAutospacing="1" w:line="276" w:lineRule="auto"/>
        <w:jc w:val="both"/>
        <w:outlineLvl w:val="0"/>
      </w:pPr>
      <w:r>
        <w:drawing>
          <wp:inline distT="0" distB="0" distL="0" distR="0">
            <wp:extent cx="4779645" cy="3594735"/>
            <wp:effectExtent l="0" t="0" r="0" b="0"/>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8" cstate="print"/>
                    <a:srcRect/>
                    <a:stretch>
                      <a:fillRect/>
                    </a:stretch>
                  </pic:blipFill>
                  <pic:spPr>
                    <a:xfrm>
                      <a:off x="0" y="0"/>
                      <a:ext cx="4779896" cy="3595129"/>
                    </a:xfrm>
                    <a:prstGeom prst="rect">
                      <a:avLst/>
                    </a:prstGeom>
                  </pic:spPr>
                </pic:pic>
              </a:graphicData>
            </a:graphic>
          </wp:inline>
        </w:drawing>
      </w:r>
    </w:p>
    <w:p w14:paraId="3890EC90">
      <w:pPr>
        <w:spacing w:before="100" w:beforeAutospacing="1" w:after="100" w:afterAutospacing="1" w:line="276" w:lineRule="auto"/>
        <w:jc w:val="both"/>
        <w:outlineLvl w:val="0"/>
        <w:rPr>
          <w:rFonts w:ascii="Times New Roman" w:hAnsi="Times New Roman" w:eastAsia="Times New Roman" w:cs="Times New Roman"/>
          <w:b/>
          <w:bCs/>
          <w:kern w:val="36"/>
          <w:sz w:val="24"/>
          <w:szCs w:val="24"/>
          <w:lang w:eastAsia="en-IN"/>
        </w:rPr>
      </w:pPr>
    </w:p>
    <w:p w14:paraId="2D451F3B">
      <w:pPr>
        <w:spacing w:before="100" w:beforeAutospacing="1" w:after="100" w:afterAutospacing="1" w:line="276" w:lineRule="auto"/>
        <w:jc w:val="both"/>
        <w:outlineLvl w:val="0"/>
      </w:pPr>
    </w:p>
    <w:p w14:paraId="06F21693">
      <w:pPr>
        <w:spacing w:before="100" w:beforeAutospacing="1" w:after="100" w:afterAutospacing="1" w:line="276" w:lineRule="auto"/>
        <w:jc w:val="both"/>
        <w:outlineLvl w:val="0"/>
      </w:pPr>
    </w:p>
    <w:p w14:paraId="25886A6C">
      <w:pPr>
        <w:spacing w:before="100" w:beforeAutospacing="1" w:after="100" w:afterAutospacing="1" w:line="276" w:lineRule="auto"/>
        <w:jc w:val="both"/>
        <w:outlineLvl w:val="0"/>
        <w:rPr>
          <w:rFonts w:ascii="Times New Roman" w:hAnsi="Times New Roman" w:eastAsia="Times New Roman" w:cs="Times New Roman"/>
          <w:b/>
          <w:bCs/>
          <w:kern w:val="36"/>
          <w:sz w:val="24"/>
          <w:szCs w:val="24"/>
          <w:lang w:eastAsia="en-IN"/>
        </w:rPr>
      </w:pPr>
      <w:r>
        <w:drawing>
          <wp:inline distT="0" distB="0" distL="0" distR="0">
            <wp:extent cx="4305935" cy="2758440"/>
            <wp:effectExtent l="0" t="0" r="0" b="0"/>
            <wp:docPr id="1040" name="Image1"/>
            <wp:cNvGraphicFramePr/>
            <a:graphic xmlns:a="http://schemas.openxmlformats.org/drawingml/2006/main">
              <a:graphicData uri="http://schemas.openxmlformats.org/drawingml/2006/picture">
                <pic:pic xmlns:pic="http://schemas.openxmlformats.org/drawingml/2006/picture">
                  <pic:nvPicPr>
                    <pic:cNvPr id="1040" name="Image1"/>
                    <pic:cNvPicPr/>
                  </pic:nvPicPr>
                  <pic:blipFill>
                    <a:blip r:embed="rId9" cstate="print"/>
                    <a:srcRect/>
                    <a:stretch>
                      <a:fillRect/>
                    </a:stretch>
                  </pic:blipFill>
                  <pic:spPr>
                    <a:xfrm>
                      <a:off x="0" y="0"/>
                      <a:ext cx="4306474" cy="2758831"/>
                    </a:xfrm>
                    <a:prstGeom prst="rect">
                      <a:avLst/>
                    </a:prstGeom>
                  </pic:spPr>
                </pic:pic>
              </a:graphicData>
            </a:graphic>
          </wp:inline>
        </w:drawing>
      </w:r>
    </w:p>
    <w:p w14:paraId="777554FE">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drawing>
          <wp:inline distT="0" distB="0" distL="0" distR="0">
            <wp:extent cx="4164330" cy="2793365"/>
            <wp:effectExtent l="0" t="0" r="0" b="0"/>
            <wp:docPr id="1041" name="Image1"/>
            <wp:cNvGraphicFramePr/>
            <a:graphic xmlns:a="http://schemas.openxmlformats.org/drawingml/2006/main">
              <a:graphicData uri="http://schemas.openxmlformats.org/drawingml/2006/picture">
                <pic:pic xmlns:pic="http://schemas.openxmlformats.org/drawingml/2006/picture">
                  <pic:nvPicPr>
                    <pic:cNvPr id="1041" name="Image1"/>
                    <pic:cNvPicPr/>
                  </pic:nvPicPr>
                  <pic:blipFill>
                    <a:blip r:embed="rId10" cstate="print"/>
                    <a:srcRect/>
                    <a:stretch>
                      <a:fillRect/>
                    </a:stretch>
                  </pic:blipFill>
                  <pic:spPr>
                    <a:xfrm>
                      <a:off x="0" y="0"/>
                      <a:ext cx="4164682" cy="2793439"/>
                    </a:xfrm>
                    <a:prstGeom prst="rect">
                      <a:avLst/>
                    </a:prstGeom>
                  </pic:spPr>
                </pic:pic>
              </a:graphicData>
            </a:graphic>
          </wp:inline>
        </w:drawing>
      </w:r>
    </w:p>
    <w:p w14:paraId="4F059CDA">
      <w:pPr>
        <w:spacing w:before="100" w:beforeAutospacing="1" w:after="100" w:afterAutospacing="1" w:line="276" w:lineRule="auto"/>
        <w:jc w:val="both"/>
        <w:outlineLvl w:val="2"/>
        <w:rPr>
          <w:rFonts w:ascii="Times New Roman" w:hAnsi="Times New Roman" w:eastAsia="Times New Roman" w:cs="Times New Roman"/>
          <w:b/>
          <w:bCs/>
          <w:sz w:val="28"/>
          <w:szCs w:val="24"/>
          <w:lang w:eastAsia="en-IN"/>
        </w:rPr>
      </w:pPr>
      <w:r>
        <w:rPr>
          <w:rFonts w:ascii="Times New Roman" w:hAnsi="Times New Roman" w:eastAsia="Times New Roman" w:cs="Times New Roman"/>
          <w:b/>
          <w:bCs/>
          <w:sz w:val="28"/>
          <w:szCs w:val="24"/>
          <w:lang w:val="en-US" w:eastAsia="en-IN"/>
        </w:rPr>
        <w:t>Known issues:</w:t>
      </w:r>
    </w:p>
    <w:p w14:paraId="6FC83B36">
      <w:pPr>
        <w:pStyle w:val="24"/>
        <w:numPr>
          <w:ilvl w:val="0"/>
          <w:numId w:val="15"/>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API rate limits may cause issues if using a free tier</w:t>
      </w:r>
    </w:p>
    <w:p w14:paraId="108456F2">
      <w:pPr>
        <w:pStyle w:val="24"/>
        <w:numPr>
          <w:ilvl w:val="0"/>
          <w:numId w:val="16"/>
        </w:numPr>
        <w:spacing w:before="100" w:beforeAutospacing="1" w:after="100" w:afterAutospacing="1" w:line="276"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Some UI elements need optimization on smaller screens</w:t>
      </w:r>
    </w:p>
    <w:p w14:paraId="32D83DC8">
      <w:pPr>
        <w:spacing w:before="100" w:beforeAutospacing="1" w:after="100" w:afterAutospacing="1" w:line="276" w:lineRule="auto"/>
        <w:jc w:val="left"/>
        <w:outlineLvl w:val="2"/>
        <w:rPr>
          <w:rFonts w:ascii="Times New Roman" w:hAnsi="Times New Roman" w:eastAsia="Times New Roman" w:cs="Times New Roman"/>
          <w:b/>
          <w:bCs/>
          <w:sz w:val="32"/>
          <w:szCs w:val="24"/>
          <w:lang w:eastAsia="en-IN"/>
        </w:rPr>
      </w:pPr>
      <w:r>
        <w:rPr>
          <w:rFonts w:ascii="Times New Roman" w:hAnsi="Times New Roman" w:eastAsia="Times New Roman" w:cs="Times New Roman"/>
          <w:b/>
          <w:bCs/>
          <w:sz w:val="32"/>
          <w:szCs w:val="24"/>
          <w:lang w:val="en-US" w:eastAsia="en-IN"/>
        </w:rPr>
        <w:t>Future enhancements:</w:t>
      </w:r>
    </w:p>
    <w:p w14:paraId="6215C885">
      <w:pPr>
        <w:pStyle w:val="24"/>
        <w:numPr>
          <w:ilvl w:val="0"/>
          <w:numId w:val="17"/>
        </w:numPr>
        <w:spacing w:before="100" w:beforeAutospacing="1" w:after="100" w:afterAutospacing="1" w:line="276" w:lineRule="auto"/>
        <w:jc w:val="left"/>
        <w:outlineLvl w:val="2"/>
        <w:rPr>
          <w:rFonts w:ascii="Times New Roman" w:hAnsi="Times New Roman" w:eastAsia="Times New Roman" w:cs="Times New Roman"/>
          <w:b/>
          <w:bCs/>
          <w:sz w:val="32"/>
          <w:szCs w:val="24"/>
          <w:lang w:eastAsia="en-IN"/>
        </w:rPr>
      </w:pPr>
      <w:r>
        <w:rPr>
          <w:rFonts w:ascii="Times New Roman" w:hAnsi="Times New Roman" w:eastAsia="Times New Roman" w:cs="Times New Roman"/>
          <w:b/>
          <w:bCs/>
          <w:sz w:val="32"/>
          <w:szCs w:val="24"/>
          <w:lang w:val="en-US" w:eastAsia="en-IN"/>
        </w:rPr>
        <w:t>Add user authentication for personalized features</w:t>
      </w:r>
    </w:p>
    <w:p w14:paraId="17B9C928">
      <w:pPr>
        <w:pStyle w:val="24"/>
        <w:numPr>
          <w:ilvl w:val="0"/>
          <w:numId w:val="18"/>
        </w:numPr>
        <w:spacing w:before="100" w:beforeAutospacing="1" w:after="100" w:afterAutospacing="1" w:line="276" w:lineRule="auto"/>
        <w:jc w:val="left"/>
        <w:outlineLvl w:val="2"/>
        <w:rPr>
          <w:rFonts w:ascii="Times New Roman" w:hAnsi="Times New Roman" w:eastAsia="Times New Roman" w:cs="Times New Roman"/>
          <w:b/>
          <w:bCs/>
          <w:sz w:val="32"/>
          <w:szCs w:val="24"/>
          <w:lang w:eastAsia="en-IN"/>
        </w:rPr>
      </w:pPr>
      <w:r>
        <w:rPr>
          <w:rFonts w:ascii="Times New Roman" w:hAnsi="Times New Roman" w:eastAsia="Times New Roman" w:cs="Times New Roman"/>
          <w:b/>
          <w:bCs/>
          <w:sz w:val="32"/>
          <w:szCs w:val="24"/>
          <w:lang w:val="en-US" w:eastAsia="en-IN"/>
        </w:rPr>
        <w:t>Implement real-time price updates using WebSockets</w:t>
      </w:r>
    </w:p>
    <w:p w14:paraId="1084467B">
      <w:pPr>
        <w:spacing w:before="100" w:beforeAutospacing="1" w:after="100" w:afterAutospacing="1" w:line="276" w:lineRule="auto"/>
        <w:jc w:val="center"/>
        <w:outlineLvl w:val="2"/>
        <w:rPr>
          <w:rFonts w:ascii="Times New Roman" w:hAnsi="Times New Roman" w:eastAsia="Times New Roman" w:cs="Times New Roman"/>
          <w:b/>
          <w:bCs/>
          <w:sz w:val="32"/>
          <w:szCs w:val="24"/>
          <w:lang w:eastAsia="en-IN"/>
        </w:rPr>
      </w:pPr>
    </w:p>
    <w:p w14:paraId="52776D53">
      <w:pPr>
        <w:spacing w:before="100" w:beforeAutospacing="1" w:after="100" w:afterAutospacing="1" w:line="276" w:lineRule="auto"/>
        <w:ind w:firstLine="720"/>
        <w:jc w:val="both"/>
        <w:rPr>
          <w:rFonts w:ascii="Times New Roman" w:hAnsi="Times New Roman" w:eastAsia="Times New Roman" w:cs="Times New Roman"/>
          <w:b/>
          <w:bCs/>
          <w:kern w:val="36"/>
          <w:sz w:val="24"/>
          <w:szCs w:val="24"/>
          <w:lang w:eastAsia="en-IN"/>
        </w:rPr>
      </w:pPr>
    </w:p>
    <w:p w14:paraId="2D4543F4">
      <w:pPr>
        <w:spacing w:before="100" w:beforeAutospacing="1" w:after="100" w:afterAutospacing="1" w:line="276" w:lineRule="auto"/>
        <w:jc w:val="both"/>
        <w:outlineLvl w:val="0"/>
        <w:rPr>
          <w:rFonts w:ascii="Times New Roman" w:hAnsi="Times New Roman" w:eastAsia="Times New Roman" w:cs="Times New Roman"/>
          <w:b/>
          <w:bCs/>
          <w:kern w:val="36"/>
          <w:sz w:val="24"/>
          <w:szCs w:val="24"/>
          <w:lang w:eastAsia="en-IN"/>
        </w:rPr>
      </w:pPr>
      <w:r>
        <w:rPr>
          <w:rFonts w:ascii="Times New Roman" w:hAnsi="Times New Roman" w:eastAsia="Times New Roman" w:cs="Times New Roman"/>
          <w:b/>
          <w:bCs/>
          <w:kern w:val="36"/>
          <w:sz w:val="24"/>
          <w:szCs w:val="24"/>
          <w:lang w:eastAsia="en-IN"/>
        </w:rPr>
        <w:t xml:space="preserve"> </w:t>
      </w:r>
    </w:p>
    <w:sectPr>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7"/>
    <w:multiLevelType w:val="multilevel"/>
    <w:tmpl w:val="000000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000009"/>
    <w:multiLevelType w:val="multilevel"/>
    <w:tmpl w:val="000000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F"/>
    <w:multiLevelType w:val="multilevel"/>
    <w:tmpl w:val="0000000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0000010"/>
    <w:multiLevelType w:val="multilevel"/>
    <w:tmpl w:val="000000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00000011"/>
    <w:multiLevelType w:val="multilevel"/>
    <w:tmpl w:val="0000001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00000012"/>
    <w:multiLevelType w:val="multilevel"/>
    <w:tmpl w:val="00000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0000013"/>
    <w:multiLevelType w:val="multilevel"/>
    <w:tmpl w:val="000000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0000017"/>
    <w:multiLevelType w:val="multilevel"/>
    <w:tmpl w:val="000000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15"/>
  </w:num>
  <w:num w:numId="8">
    <w:abstractNumId w:val="16"/>
  </w:num>
  <w:num w:numId="9">
    <w:abstractNumId w:val="17"/>
  </w:num>
  <w:num w:numId="10">
    <w:abstractNumId w:val="14"/>
  </w:num>
  <w:num w:numId="11">
    <w:abstractNumId w:val="12"/>
  </w:num>
  <w:num w:numId="12">
    <w:abstractNumId w:val="13"/>
  </w:num>
  <w:num w:numId="13">
    <w:abstractNumId w:val="11"/>
  </w:num>
  <w:num w:numId="14">
    <w:abstractNumId w:val="0"/>
  </w:num>
  <w:num w:numId="15">
    <w:abstractNumId w:val="9"/>
  </w:num>
  <w:num w:numId="16">
    <w:abstractNumId w:val="1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EE2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IN" w:eastAsia="en-US" w:bidi="ar-SA"/>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6">
    <w:name w:val="Default Paragraph Font"/>
    <w:qFormat/>
    <w:uiPriority w:val="1"/>
  </w:style>
  <w:style w:type="table" w:default="1" w:styleId="7">
    <w:name w:val="Normal Table"/>
    <w:uiPriority w:val="99"/>
    <w:tblPr>
      <w:tblCellMar>
        <w:top w:w="0" w:type="dxa"/>
        <w:left w:w="108" w:type="dxa"/>
        <w:bottom w:w="0" w:type="dxa"/>
        <w:right w:w="108" w:type="dxa"/>
      </w:tblCellMar>
    </w:tblPr>
  </w:style>
  <w:style w:type="paragraph" w:styleId="8">
    <w:name w:val="Body Text"/>
    <w:basedOn w:val="1"/>
    <w:qFormat/>
    <w:uiPriority w:val="0"/>
    <w:pPr>
      <w:spacing w:before="207" w:after="0"/>
      <w:ind w:left="1463" w:right="0" w:hanging="340"/>
    </w:pPr>
    <w:rPr>
      <w:rFonts w:ascii="Calibri" w:hAnsi="Calibri" w:eastAsia="Calibri" w:cs="Calibri"/>
      <w:sz w:val="24"/>
      <w:szCs w:val="24"/>
      <w:lang w:val="en-US" w:eastAsia="en-US" w:bidi="ar-SA"/>
    </w:rPr>
  </w:style>
  <w:style w:type="paragraph" w:styleId="9">
    <w:name w:val="footer"/>
    <w:basedOn w:val="1"/>
    <w:link w:val="26"/>
    <w:qFormat/>
    <w:uiPriority w:val="99"/>
    <w:pPr>
      <w:tabs>
        <w:tab w:val="center" w:pos="4513"/>
        <w:tab w:val="right" w:pos="9026"/>
      </w:tabs>
      <w:spacing w:after="0" w:line="240" w:lineRule="auto"/>
    </w:pPr>
  </w:style>
  <w:style w:type="paragraph" w:styleId="10">
    <w:name w:val="header"/>
    <w:basedOn w:val="1"/>
    <w:link w:val="25"/>
    <w:qFormat/>
    <w:uiPriority w:val="99"/>
    <w:pPr>
      <w:tabs>
        <w:tab w:val="center" w:pos="4513"/>
        <w:tab w:val="right" w:pos="9026"/>
      </w:tabs>
      <w:spacing w:after="0" w:line="240" w:lineRule="auto"/>
    </w:pPr>
  </w:style>
  <w:style w:type="character" w:styleId="11">
    <w:name w:val="HTML Code"/>
    <w:basedOn w:val="6"/>
    <w:uiPriority w:val="99"/>
    <w:rPr>
      <w:rFonts w:ascii="Courier New" w:hAnsi="Courier New" w:eastAsia="Times New Roman" w:cs="Courier New"/>
      <w:sz w:val="20"/>
      <w:szCs w:val="20"/>
    </w:rPr>
  </w:style>
  <w:style w:type="character" w:styleId="12">
    <w:name w:val="Hyperlink"/>
    <w:basedOn w:val="6"/>
    <w:qFormat/>
    <w:uiPriority w:val="99"/>
    <w:rPr>
      <w:color w:val="0000FF"/>
      <w:u w:val="single"/>
    </w:rPr>
  </w:style>
  <w:style w:type="character" w:styleId="13">
    <w:name w:val="Strong"/>
    <w:basedOn w:val="6"/>
    <w:qFormat/>
    <w:uiPriority w:val="22"/>
    <w:rPr>
      <w:b/>
      <w:bCs/>
    </w:rPr>
  </w:style>
  <w:style w:type="paragraph" w:styleId="14">
    <w:name w:val="Title"/>
    <w:basedOn w:val="1"/>
    <w:qFormat/>
    <w:uiPriority w:val="0"/>
    <w:pPr>
      <w:spacing w:before="21" w:after="0"/>
      <w:ind w:left="1704" w:right="1198" w:firstLine="420"/>
    </w:pPr>
    <w:rPr>
      <w:rFonts w:ascii="Calibri" w:hAnsi="Calibri" w:eastAsia="Calibri" w:cs="Calibri"/>
      <w:b/>
      <w:bCs/>
      <w:i/>
      <w:iCs/>
      <w:sz w:val="32"/>
      <w:szCs w:val="32"/>
      <w:u w:val="single" w:color="000000"/>
      <w:lang w:val="en-US" w:eastAsia="en-US" w:bidi="ar-SA"/>
    </w:rPr>
  </w:style>
  <w:style w:type="character" w:customStyle="1" w:styleId="15">
    <w:name w:val="Heading 1 Char_3b42e233-d60f-48c0-8f23-84a76ff4a958"/>
    <w:basedOn w:val="6"/>
    <w:link w:val="2"/>
    <w:qFormat/>
    <w:uiPriority w:val="9"/>
    <w:rPr>
      <w:rFonts w:ascii="Times New Roman" w:hAnsi="Times New Roman" w:eastAsia="Times New Roman" w:cs="Times New Roman"/>
      <w:b/>
      <w:bCs/>
      <w:kern w:val="36"/>
      <w:sz w:val="48"/>
      <w:szCs w:val="48"/>
      <w:lang w:eastAsia="en-IN"/>
    </w:rPr>
  </w:style>
  <w:style w:type="character" w:customStyle="1" w:styleId="16">
    <w:name w:val="Heading 2 Char_2818df89-fcba-4032-abfa-902c95aaa183"/>
    <w:basedOn w:val="6"/>
    <w:link w:val="3"/>
    <w:qFormat/>
    <w:uiPriority w:val="9"/>
    <w:rPr>
      <w:rFonts w:ascii="Times New Roman" w:hAnsi="Times New Roman" w:eastAsia="Times New Roman" w:cs="Times New Roman"/>
      <w:b/>
      <w:bCs/>
      <w:sz w:val="36"/>
      <w:szCs w:val="36"/>
      <w:lang w:eastAsia="en-IN"/>
    </w:rPr>
  </w:style>
  <w:style w:type="character" w:customStyle="1" w:styleId="17">
    <w:name w:val="Heading 3 Char_74a0a489-4931-490a-8dd8-4a732cc26fb3"/>
    <w:basedOn w:val="6"/>
    <w:link w:val="4"/>
    <w:qFormat/>
    <w:uiPriority w:val="9"/>
    <w:rPr>
      <w:rFonts w:ascii="Times New Roman" w:hAnsi="Times New Roman" w:eastAsia="Times New Roman" w:cs="Times New Roman"/>
      <w:b/>
      <w:bCs/>
      <w:sz w:val="27"/>
      <w:szCs w:val="27"/>
      <w:lang w:eastAsia="en-IN"/>
    </w:rPr>
  </w:style>
  <w:style w:type="character" w:customStyle="1" w:styleId="18">
    <w:name w:val="Heading 4 Char_0bceaf1f-c53c-4c79-b938-a0644cd6e10f"/>
    <w:basedOn w:val="6"/>
    <w:link w:val="5"/>
    <w:uiPriority w:val="9"/>
    <w:rPr>
      <w:rFonts w:ascii="Times New Roman" w:hAnsi="Times New Roman" w:eastAsia="Times New Roman" w:cs="Times New Roman"/>
      <w:b/>
      <w:bCs/>
      <w:sz w:val="24"/>
      <w:szCs w:val="24"/>
      <w:lang w:eastAsia="en-IN"/>
    </w:rPr>
  </w:style>
  <w:style w:type="paragraph" w:customStyle="1" w:styleId="19">
    <w:name w:val="break-words"/>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0">
    <w:name w:val="font-mono"/>
    <w:basedOn w:val="6"/>
    <w:qFormat/>
    <w:uiPriority w:val="0"/>
  </w:style>
  <w:style w:type="character" w:customStyle="1" w:styleId="21">
    <w:name w:val="hidden"/>
    <w:basedOn w:val="6"/>
    <w:qFormat/>
    <w:uiPriority w:val="0"/>
  </w:style>
  <w:style w:type="character" w:customStyle="1" w:styleId="22">
    <w:name w:val="text-sm"/>
    <w:basedOn w:val="6"/>
    <w:qFormat/>
    <w:uiPriority w:val="0"/>
  </w:style>
  <w:style w:type="character" w:customStyle="1" w:styleId="23">
    <w:name w:val="hljs-function"/>
    <w:basedOn w:val="6"/>
    <w:qFormat/>
    <w:uiPriority w:val="0"/>
  </w:style>
  <w:style w:type="paragraph" w:styleId="24">
    <w:name w:val="List Paragraph"/>
    <w:basedOn w:val="1"/>
    <w:qFormat/>
    <w:uiPriority w:val="34"/>
    <w:pPr>
      <w:ind w:left="720"/>
      <w:contextualSpacing/>
    </w:pPr>
  </w:style>
  <w:style w:type="character" w:customStyle="1" w:styleId="25">
    <w:name w:val="Header Char_889d10c1-7136-4022-af5d-4078740749a1"/>
    <w:basedOn w:val="6"/>
    <w:link w:val="10"/>
    <w:qFormat/>
    <w:uiPriority w:val="99"/>
  </w:style>
  <w:style w:type="character" w:customStyle="1" w:styleId="26">
    <w:name w:val="Footer Char_5a7579c4-e04f-476a-92e3-26989653dc53"/>
    <w:basedOn w:val="6"/>
    <w:link w:val="9"/>
    <w:uiPriority w:val="99"/>
  </w:style>
  <w:style w:type="paragraph" w:customStyle="1" w:styleId="27">
    <w:name w:val="&quot;Heading 1&quot;"/>
    <w:basedOn w:val="1"/>
    <w:qFormat/>
    <w:uiPriority w:val="0"/>
    <w:pPr>
      <w:spacing w:before="207" w:after="0"/>
      <w:ind w:left="743" w:right="0" w:hanging="340"/>
      <w:outlineLvl w:val="1"/>
    </w:pPr>
    <w:rPr>
      <w:rFonts w:ascii="Calibri" w:hAnsi="Calibri" w:eastAsia="Calibri" w:cs="Calibri"/>
      <w:b/>
      <w:bCs/>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9"/>
    <customShpInfo spid="_x0000_s1030"/>
    <customShpInfo spid="_x0000_s1031"/>
    <customShpInfo spid="_x0000_s1032"/>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20E235-EB6A-49A7-854F-BCC5319F19F5}">
  <ds:schemaRefs/>
</ds:datastoreItem>
</file>

<file path=docProps/app.xml><?xml version="1.0" encoding="utf-8"?>
<Properties xmlns="http://schemas.openxmlformats.org/officeDocument/2006/extended-properties" xmlns:vt="http://schemas.openxmlformats.org/officeDocument/2006/docPropsVTypes">
  <Template>Normal</Template>
  <Pages>8</Pages>
  <Words>815</Words>
  <Characters>5518</Characters>
  <Paragraphs>113</Paragraphs>
  <TotalTime>121</TotalTime>
  <ScaleCrop>false</ScaleCrop>
  <LinksUpToDate>false</LinksUpToDate>
  <CharactersWithSpaces>6270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2025-03-08T06:09:00Z</dcterms:created>
  <dc:creator>admin</dc:creator>
  <cp:lastModifiedBy>suryaparthiban</cp:lastModifiedBy>
  <dcterms:modified xsi:type="dcterms:W3CDTF">2025-03-11T08:40:10Z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y fmtid="{D5CDD505-2E9C-101B-9397-08002B2CF9AE}" pid="3" name="KSOProductBuildVer">
    <vt:lpwstr>1033-12.2.0.20326</vt:lpwstr>
  </property>
</Properties>
</file>